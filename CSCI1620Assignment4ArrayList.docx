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60F59" w14:textId="77777777" w:rsidR="00C232BC" w:rsidRDefault="00501282" w:rsidP="00C9493F">
      <w:pPr>
        <w:pStyle w:val="Subtitle"/>
        <w:ind w:left="720" w:hanging="720"/>
        <w:rPr>
          <w:sz w:val="18"/>
          <w:szCs w:val="18"/>
        </w:rPr>
      </w:pPr>
      <w:r>
        <w:t>Program 4</w:t>
      </w:r>
      <w:r w:rsidR="006C27CD">
        <w:t>: 6</w:t>
      </w:r>
      <w:r w:rsidR="00C232BC">
        <w:t xml:space="preserve">0 </w:t>
      </w:r>
      <w:proofErr w:type="gramStart"/>
      <w:r w:rsidR="00C232BC">
        <w:t>points</w:t>
      </w:r>
      <w:r w:rsidR="00C232BC">
        <w:rPr>
          <w:sz w:val="18"/>
          <w:szCs w:val="18"/>
        </w:rPr>
        <w:t xml:space="preserve"> :</w:t>
      </w:r>
      <w:proofErr w:type="spellStart"/>
      <w:r w:rsidR="00C232BC">
        <w:rPr>
          <w:sz w:val="18"/>
          <w:szCs w:val="18"/>
        </w:rPr>
        <w:t>ArrayList</w:t>
      </w:r>
      <w:proofErr w:type="spellEnd"/>
      <w:proofErr w:type="gramEnd"/>
      <w:r w:rsidR="00C232BC">
        <w:rPr>
          <w:sz w:val="18"/>
          <w:szCs w:val="18"/>
        </w:rPr>
        <w:t>/Generics</w:t>
      </w:r>
      <w:r w:rsidR="006305B2">
        <w:rPr>
          <w:sz w:val="18"/>
          <w:szCs w:val="18"/>
        </w:rPr>
        <w:t>/Insertion Sort</w:t>
      </w:r>
      <w:r w:rsidR="00C232BC">
        <w:rPr>
          <w:sz w:val="18"/>
          <w:szCs w:val="18"/>
        </w:rPr>
        <w:t xml:space="preserve">  </w:t>
      </w:r>
    </w:p>
    <w:p w14:paraId="1DD7AD10" w14:textId="77777777" w:rsidR="00F750D3" w:rsidRPr="00F750D3" w:rsidRDefault="00F750D3" w:rsidP="00F750D3"/>
    <w:p w14:paraId="76170F95" w14:textId="77777777" w:rsidR="00C232BC" w:rsidRDefault="00C232BC" w:rsidP="00C232BC">
      <w:pPr>
        <w:rPr>
          <w:rFonts w:ascii="Tahoma" w:hAnsi="Tahoma" w:cs="Tahoma"/>
          <w:b/>
          <w:bCs/>
          <w:sz w:val="16"/>
          <w:szCs w:val="16"/>
        </w:rPr>
      </w:pPr>
    </w:p>
    <w:p w14:paraId="6DBDBFFC" w14:textId="77777777" w:rsidR="00C232BC" w:rsidRDefault="00C232BC" w:rsidP="00C232BC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Objectives:</w:t>
      </w:r>
      <w:r>
        <w:rPr>
          <w:rFonts w:ascii="Tahoma" w:hAnsi="Tahoma" w:cs="Tahoma"/>
          <w:b/>
          <w:bCs/>
          <w:sz w:val="20"/>
          <w:szCs w:val="20"/>
        </w:rPr>
        <w:t xml:space="preserve"> The focus of this assignment is the creation of an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ArrayList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Data Structure that allows the use of any type through Generics.</w:t>
      </w:r>
    </w:p>
    <w:p w14:paraId="237B264D" w14:textId="77777777" w:rsidR="00C232BC" w:rsidRDefault="00C232BC" w:rsidP="00C232BC">
      <w:pPr>
        <w:rPr>
          <w:rFonts w:ascii="Tahoma" w:hAnsi="Tahoma" w:cs="Tahoma"/>
          <w:bCs/>
          <w:sz w:val="20"/>
          <w:szCs w:val="16"/>
        </w:rPr>
      </w:pPr>
    </w:p>
    <w:p w14:paraId="46792646" w14:textId="77777777" w:rsidR="00C232BC" w:rsidRDefault="00C232BC" w:rsidP="00C232BC">
      <w:pPr>
        <w:rPr>
          <w:rFonts w:ascii="Tahoma" w:hAnsi="Tahoma" w:cs="Tahoma"/>
          <w:b/>
          <w:bCs/>
          <w:sz w:val="20"/>
          <w:szCs w:val="16"/>
          <w:u w:val="single"/>
        </w:rPr>
      </w:pPr>
      <w:r>
        <w:rPr>
          <w:rFonts w:ascii="Tahoma" w:hAnsi="Tahoma" w:cs="Tahoma"/>
          <w:b/>
          <w:bCs/>
          <w:sz w:val="20"/>
          <w:szCs w:val="16"/>
          <w:u w:val="single"/>
        </w:rPr>
        <w:t>Program Description:</w:t>
      </w:r>
    </w:p>
    <w:p w14:paraId="30BE1E27" w14:textId="77777777" w:rsidR="00C232BC" w:rsidRDefault="00C232BC" w:rsidP="00C106C3">
      <w:pPr>
        <w:ind w:left="720" w:hanging="720"/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This project will </w:t>
      </w:r>
      <w:r w:rsidR="00BD5416">
        <w:rPr>
          <w:rFonts w:ascii="Tahoma" w:hAnsi="Tahoma" w:cs="Tahoma"/>
          <w:bCs/>
          <w:sz w:val="20"/>
          <w:szCs w:val="16"/>
        </w:rPr>
        <w:t xml:space="preserve">alter the </w:t>
      </w:r>
      <w:proofErr w:type="spellStart"/>
      <w:r w:rsidR="00BD5416">
        <w:rPr>
          <w:rFonts w:ascii="Tahoma" w:hAnsi="Tahoma" w:cs="Tahoma"/>
          <w:bCs/>
          <w:sz w:val="20"/>
          <w:szCs w:val="16"/>
        </w:rPr>
        <w:t>EmployeeManager</w:t>
      </w:r>
      <w:proofErr w:type="spellEnd"/>
      <w:r w:rsidR="00BD5416">
        <w:rPr>
          <w:rFonts w:ascii="Tahoma" w:hAnsi="Tahoma" w:cs="Tahoma"/>
          <w:bCs/>
          <w:sz w:val="20"/>
          <w:szCs w:val="16"/>
        </w:rPr>
        <w:t xml:space="preserve"> to use an </w:t>
      </w:r>
      <w:proofErr w:type="spellStart"/>
      <w:r w:rsidR="00BD5416">
        <w:rPr>
          <w:rFonts w:ascii="Tahoma" w:hAnsi="Tahoma" w:cs="Tahoma"/>
          <w:bCs/>
          <w:sz w:val="20"/>
          <w:szCs w:val="16"/>
        </w:rPr>
        <w:t>ArrayList</w:t>
      </w:r>
      <w:proofErr w:type="spellEnd"/>
      <w:r w:rsidR="00BD5416">
        <w:rPr>
          <w:rFonts w:ascii="Tahoma" w:hAnsi="Tahoma" w:cs="Tahoma"/>
          <w:bCs/>
          <w:sz w:val="20"/>
          <w:szCs w:val="16"/>
        </w:rPr>
        <w:t xml:space="preserve"> instead of an array</w:t>
      </w:r>
    </w:p>
    <w:p w14:paraId="08978607" w14:textId="77777777" w:rsidR="00C232BC" w:rsidRDefault="00C232BC" w:rsidP="00C232BC">
      <w:pPr>
        <w:rPr>
          <w:rFonts w:ascii="Tahoma" w:hAnsi="Tahoma" w:cs="Tahoma"/>
          <w:bCs/>
          <w:sz w:val="20"/>
          <w:szCs w:val="16"/>
        </w:rPr>
      </w:pPr>
    </w:p>
    <w:p w14:paraId="37FD7570" w14:textId="77777777" w:rsidR="00C232BC" w:rsidRDefault="00BD5416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>A total of ten</w:t>
      </w:r>
      <w:r w:rsidR="00C232BC">
        <w:rPr>
          <w:rFonts w:ascii="Tahoma" w:hAnsi="Tahoma" w:cs="Tahoma"/>
          <w:bCs/>
          <w:sz w:val="20"/>
          <w:szCs w:val="16"/>
        </w:rPr>
        <w:t xml:space="preserve"> classes are required.</w:t>
      </w:r>
    </w:p>
    <w:p w14:paraId="118F1AB0" w14:textId="77777777" w:rsidR="00C232BC" w:rsidRDefault="00C232BC" w:rsidP="00C232BC">
      <w:pPr>
        <w:rPr>
          <w:rFonts w:ascii="Tahoma" w:hAnsi="Tahoma" w:cs="Tahoma"/>
          <w:bCs/>
          <w:sz w:val="20"/>
          <w:szCs w:val="16"/>
        </w:rPr>
      </w:pPr>
    </w:p>
    <w:p w14:paraId="39FF92FA" w14:textId="77777777" w:rsidR="00C232BC" w:rsidRDefault="008F0743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noProof/>
          <w:sz w:val="20"/>
          <w:szCs w:val="16"/>
          <w:lang w:eastAsia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AD1FB4" wp14:editId="12A60047">
                <wp:simplePos x="0" y="0"/>
                <wp:positionH relativeFrom="column">
                  <wp:posOffset>-1033553</wp:posOffset>
                </wp:positionH>
                <wp:positionV relativeFrom="paragraph">
                  <wp:posOffset>145575</wp:posOffset>
                </wp:positionV>
                <wp:extent cx="360" cy="360"/>
                <wp:effectExtent l="57150" t="57150" r="38100" b="3810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2BD9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82.6pt;margin-top:10.25pt;width:2.4pt;height: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">
                <v:imagedata r:id="rId8" o:title=""/>
                <v:path arrowok="t"/>
                <o:lock v:ext="edit" rotation="t" aspectratio="f"/>
              </v:shape>
            </w:pict>
          </mc:Fallback>
        </mc:AlternateContent>
      </w:r>
      <w:proofErr w:type="spellStart"/>
      <w:r w:rsidR="00C232BC">
        <w:rPr>
          <w:rFonts w:ascii="Tahoma" w:hAnsi="Tahoma" w:cs="Tahoma"/>
          <w:bCs/>
          <w:sz w:val="20"/>
          <w:szCs w:val="16"/>
        </w:rPr>
        <w:t>ArrayList</w:t>
      </w:r>
      <w:proofErr w:type="spellEnd"/>
      <w:r w:rsidR="00C232BC">
        <w:rPr>
          <w:rFonts w:ascii="Tahoma" w:hAnsi="Tahoma" w:cs="Tahoma"/>
          <w:bCs/>
          <w:sz w:val="20"/>
          <w:szCs w:val="16"/>
        </w:rPr>
        <w:t xml:space="preserve"> – Implementation of the </w:t>
      </w:r>
      <w:proofErr w:type="spellStart"/>
      <w:r w:rsidR="00C232BC">
        <w:rPr>
          <w:rFonts w:ascii="Tahoma" w:hAnsi="Tahoma" w:cs="Tahoma"/>
          <w:bCs/>
          <w:sz w:val="20"/>
          <w:szCs w:val="16"/>
        </w:rPr>
        <w:t>ArrayList</w:t>
      </w:r>
      <w:proofErr w:type="spellEnd"/>
      <w:r w:rsidR="00C232BC">
        <w:rPr>
          <w:rFonts w:ascii="Tahoma" w:hAnsi="Tahoma" w:cs="Tahoma"/>
          <w:bCs/>
          <w:sz w:val="20"/>
          <w:szCs w:val="16"/>
        </w:rPr>
        <w:t xml:space="preserve"> data structure</w:t>
      </w:r>
      <w:r w:rsidR="00BD5416">
        <w:rPr>
          <w:rFonts w:ascii="Tahoma" w:hAnsi="Tahoma" w:cs="Tahoma"/>
          <w:bCs/>
          <w:sz w:val="20"/>
          <w:szCs w:val="16"/>
        </w:rPr>
        <w:t xml:space="preserve"> of </w:t>
      </w:r>
      <w:proofErr w:type="spellStart"/>
      <w:r w:rsidR="00BD5416">
        <w:rPr>
          <w:rFonts w:ascii="Tahoma" w:hAnsi="Tahoma" w:cs="Tahoma"/>
          <w:bCs/>
          <w:sz w:val="20"/>
          <w:szCs w:val="16"/>
        </w:rPr>
        <w:t>Comparables</w:t>
      </w:r>
      <w:proofErr w:type="spellEnd"/>
    </w:p>
    <w:p w14:paraId="1CB64DC6" w14:textId="77777777" w:rsidR="00BD5416" w:rsidRDefault="00BD5416" w:rsidP="00C232BC">
      <w:pPr>
        <w:rPr>
          <w:rFonts w:ascii="Tahoma" w:hAnsi="Tahoma" w:cs="Tahoma"/>
          <w:bCs/>
          <w:sz w:val="20"/>
          <w:szCs w:val="16"/>
        </w:rPr>
      </w:pPr>
      <w:proofErr w:type="spellStart"/>
      <w:r>
        <w:rPr>
          <w:rFonts w:ascii="Tahoma" w:hAnsi="Tahoma" w:cs="Tahoma"/>
          <w:bCs/>
          <w:sz w:val="20"/>
          <w:szCs w:val="16"/>
        </w:rPr>
        <w:t>InvalidEmployeeNumberException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(Provided)</w:t>
      </w:r>
    </w:p>
    <w:p w14:paraId="18D26D50" w14:textId="77777777" w:rsidR="00BD5416" w:rsidRDefault="00BD5416" w:rsidP="00C232BC">
      <w:pPr>
        <w:rPr>
          <w:rFonts w:ascii="Tahoma" w:hAnsi="Tahoma" w:cs="Tahoma"/>
          <w:bCs/>
          <w:sz w:val="20"/>
          <w:szCs w:val="16"/>
        </w:rPr>
      </w:pPr>
      <w:proofErr w:type="spellStart"/>
      <w:r>
        <w:rPr>
          <w:rFonts w:ascii="Tahoma" w:hAnsi="Tahoma" w:cs="Tahoma"/>
          <w:bCs/>
          <w:sz w:val="20"/>
          <w:szCs w:val="16"/>
        </w:rPr>
        <w:t>InvalidSizeException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(Provided)</w:t>
      </w:r>
    </w:p>
    <w:p w14:paraId="5BB85B5F" w14:textId="77777777" w:rsidR="00BD5416" w:rsidRDefault="00BD5416" w:rsidP="00C232BC">
      <w:pPr>
        <w:rPr>
          <w:rFonts w:ascii="Tahoma" w:hAnsi="Tahoma" w:cs="Tahoma"/>
          <w:bCs/>
          <w:sz w:val="20"/>
          <w:szCs w:val="16"/>
        </w:rPr>
      </w:pPr>
      <w:proofErr w:type="spellStart"/>
      <w:r>
        <w:rPr>
          <w:rFonts w:ascii="Tahoma" w:hAnsi="Tahoma" w:cs="Tahoma"/>
          <w:bCs/>
          <w:sz w:val="20"/>
          <w:szCs w:val="16"/>
        </w:rPr>
        <w:t>MaximumCapacityException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(Provided)</w:t>
      </w:r>
    </w:p>
    <w:p w14:paraId="4A962606" w14:textId="77777777" w:rsidR="00F45601" w:rsidRDefault="00F45601" w:rsidP="00C232BC">
      <w:pPr>
        <w:rPr>
          <w:rFonts w:ascii="Tahoma" w:hAnsi="Tahoma" w:cs="Tahoma"/>
          <w:bCs/>
          <w:sz w:val="20"/>
          <w:szCs w:val="16"/>
        </w:rPr>
      </w:pPr>
      <w:proofErr w:type="spellStart"/>
      <w:r>
        <w:rPr>
          <w:rFonts w:ascii="Tahoma" w:hAnsi="Tahoma" w:cs="Tahoma"/>
          <w:bCs/>
          <w:sz w:val="20"/>
          <w:szCs w:val="16"/>
        </w:rPr>
        <w:t>InvalidCharacterException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(From previous assignment)</w:t>
      </w:r>
    </w:p>
    <w:p w14:paraId="7D3D9E33" w14:textId="77777777" w:rsidR="00BD5416" w:rsidRDefault="00BD5416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>Employee (Altered from previous assignment)</w:t>
      </w:r>
    </w:p>
    <w:p w14:paraId="3FEB0B8E" w14:textId="77777777" w:rsidR="00BD5416" w:rsidRDefault="007A1ECB" w:rsidP="00C232BC">
      <w:pPr>
        <w:rPr>
          <w:rFonts w:ascii="Tahoma" w:hAnsi="Tahoma" w:cs="Tahoma"/>
          <w:bCs/>
          <w:sz w:val="20"/>
          <w:szCs w:val="16"/>
        </w:rPr>
      </w:pPr>
      <w:proofErr w:type="spellStart"/>
      <w:r>
        <w:rPr>
          <w:rFonts w:ascii="Tahoma" w:hAnsi="Tahoma" w:cs="Tahoma"/>
          <w:bCs/>
          <w:sz w:val="20"/>
          <w:szCs w:val="16"/>
        </w:rPr>
        <w:t>HourlyEmployee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(Altered f</w:t>
      </w:r>
      <w:r w:rsidR="00BD5416">
        <w:rPr>
          <w:rFonts w:ascii="Tahoma" w:hAnsi="Tahoma" w:cs="Tahoma"/>
          <w:bCs/>
          <w:sz w:val="20"/>
          <w:szCs w:val="16"/>
        </w:rPr>
        <w:t>rom previous assignment)</w:t>
      </w:r>
    </w:p>
    <w:p w14:paraId="37271855" w14:textId="77777777" w:rsidR="00BD5416" w:rsidRDefault="007A1ECB" w:rsidP="00BD5416">
      <w:pPr>
        <w:rPr>
          <w:rFonts w:ascii="Tahoma" w:hAnsi="Tahoma" w:cs="Tahoma"/>
          <w:bCs/>
          <w:sz w:val="20"/>
          <w:szCs w:val="16"/>
        </w:rPr>
      </w:pPr>
      <w:proofErr w:type="spellStart"/>
      <w:r>
        <w:rPr>
          <w:rFonts w:ascii="Tahoma" w:hAnsi="Tahoma" w:cs="Tahoma"/>
          <w:bCs/>
          <w:sz w:val="20"/>
          <w:szCs w:val="16"/>
        </w:rPr>
        <w:t>SalaryEmployee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(Altered f</w:t>
      </w:r>
      <w:r w:rsidR="00BD5416">
        <w:rPr>
          <w:rFonts w:ascii="Tahoma" w:hAnsi="Tahoma" w:cs="Tahoma"/>
          <w:bCs/>
          <w:sz w:val="20"/>
          <w:szCs w:val="16"/>
        </w:rPr>
        <w:t>rom previous assignment)</w:t>
      </w:r>
    </w:p>
    <w:p w14:paraId="71DD553C" w14:textId="77777777" w:rsidR="00BD5416" w:rsidRDefault="007A1ECB" w:rsidP="00BD5416">
      <w:pPr>
        <w:rPr>
          <w:rFonts w:ascii="Tahoma" w:hAnsi="Tahoma" w:cs="Tahoma"/>
          <w:bCs/>
          <w:sz w:val="20"/>
          <w:szCs w:val="16"/>
        </w:rPr>
      </w:pPr>
      <w:proofErr w:type="spellStart"/>
      <w:r>
        <w:rPr>
          <w:rFonts w:ascii="Tahoma" w:hAnsi="Tahoma" w:cs="Tahoma"/>
          <w:bCs/>
          <w:sz w:val="20"/>
          <w:szCs w:val="16"/>
        </w:rPr>
        <w:t>CommissionEmployee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(Altered f</w:t>
      </w:r>
      <w:r w:rsidR="00BD5416">
        <w:rPr>
          <w:rFonts w:ascii="Tahoma" w:hAnsi="Tahoma" w:cs="Tahoma"/>
          <w:bCs/>
          <w:sz w:val="20"/>
          <w:szCs w:val="16"/>
        </w:rPr>
        <w:t>rom previous assignment)</w:t>
      </w:r>
    </w:p>
    <w:p w14:paraId="531BCF43" w14:textId="77777777" w:rsidR="00BD5416" w:rsidRDefault="00BD5416" w:rsidP="00BD5416">
      <w:pPr>
        <w:rPr>
          <w:rFonts w:ascii="Tahoma" w:hAnsi="Tahoma" w:cs="Tahoma"/>
          <w:bCs/>
          <w:sz w:val="20"/>
          <w:szCs w:val="16"/>
        </w:rPr>
      </w:pPr>
      <w:proofErr w:type="spellStart"/>
      <w:r>
        <w:rPr>
          <w:rFonts w:ascii="Tahoma" w:hAnsi="Tahoma" w:cs="Tahoma"/>
          <w:bCs/>
          <w:sz w:val="20"/>
          <w:szCs w:val="16"/>
        </w:rPr>
        <w:t>EmployeeManager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(Altered from previous assignment)</w:t>
      </w:r>
    </w:p>
    <w:p w14:paraId="6CEB2FE7" w14:textId="77777777" w:rsidR="00BD5416" w:rsidRDefault="00BD5416" w:rsidP="00BD5416">
      <w:pPr>
        <w:rPr>
          <w:rFonts w:ascii="Tahoma" w:hAnsi="Tahoma" w:cs="Tahoma"/>
          <w:bCs/>
          <w:sz w:val="20"/>
          <w:szCs w:val="16"/>
        </w:rPr>
      </w:pPr>
      <w:proofErr w:type="spellStart"/>
      <w:r>
        <w:rPr>
          <w:rFonts w:ascii="Tahoma" w:hAnsi="Tahoma" w:cs="Tahoma"/>
          <w:bCs/>
          <w:sz w:val="20"/>
          <w:szCs w:val="16"/>
        </w:rPr>
        <w:t>EmployeeDriver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(Altered fr</w:t>
      </w:r>
      <w:r w:rsidR="004322B7">
        <w:rPr>
          <w:rFonts w:ascii="Tahoma" w:hAnsi="Tahoma" w:cs="Tahoma"/>
          <w:bCs/>
          <w:sz w:val="20"/>
          <w:szCs w:val="16"/>
        </w:rPr>
        <w:t>om previous assignment</w:t>
      </w:r>
      <w:r>
        <w:rPr>
          <w:rFonts w:ascii="Tahoma" w:hAnsi="Tahoma" w:cs="Tahoma"/>
          <w:bCs/>
          <w:sz w:val="20"/>
          <w:szCs w:val="16"/>
        </w:rPr>
        <w:t>)</w:t>
      </w:r>
    </w:p>
    <w:p w14:paraId="1599A6B5" w14:textId="77777777" w:rsidR="00BD5416" w:rsidRDefault="00BD5416" w:rsidP="00C232BC">
      <w:pPr>
        <w:rPr>
          <w:rFonts w:ascii="Tahoma" w:hAnsi="Tahoma" w:cs="Tahoma"/>
          <w:bCs/>
          <w:sz w:val="20"/>
          <w:szCs w:val="16"/>
        </w:rPr>
      </w:pPr>
    </w:p>
    <w:p w14:paraId="429D35E9" w14:textId="77777777" w:rsidR="00C232BC" w:rsidRDefault="00C232BC" w:rsidP="00C232BC">
      <w:pPr>
        <w:rPr>
          <w:rFonts w:ascii="Tahoma" w:hAnsi="Tahoma" w:cs="Tahoma"/>
          <w:bCs/>
          <w:sz w:val="20"/>
          <w:szCs w:val="16"/>
        </w:rPr>
      </w:pPr>
    </w:p>
    <w:p w14:paraId="242A026A" w14:textId="77777777" w:rsidR="00C232BC" w:rsidRDefault="00C232BC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It is up to you to create the implementation of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 w:rsidR="007253E1">
        <w:rPr>
          <w:rFonts w:ascii="Tahoma" w:hAnsi="Tahoma" w:cs="Tahoma"/>
          <w:bCs/>
          <w:sz w:val="20"/>
          <w:szCs w:val="16"/>
        </w:rPr>
        <w:t xml:space="preserve"> as well as make the necessary changes to classes from the previous assignment</w:t>
      </w:r>
    </w:p>
    <w:p w14:paraId="7AAB5D05" w14:textId="77777777" w:rsidR="00C232BC" w:rsidRPr="00DD5CC2" w:rsidRDefault="00C232BC" w:rsidP="00C232BC">
      <w:pPr>
        <w:rPr>
          <w:rFonts w:ascii="Tahoma" w:hAnsi="Tahoma" w:cs="Tahoma"/>
          <w:bCs/>
          <w:sz w:val="20"/>
          <w:szCs w:val="16"/>
        </w:rPr>
      </w:pPr>
    </w:p>
    <w:p w14:paraId="1B1C71B8" w14:textId="77777777" w:rsidR="00C232BC" w:rsidRDefault="00C232BC" w:rsidP="00C232BC">
      <w:pPr>
        <w:rPr>
          <w:rFonts w:ascii="Tahoma" w:hAnsi="Tahoma" w:cs="Tahoma"/>
          <w:b/>
          <w:bCs/>
          <w:sz w:val="20"/>
          <w:szCs w:val="16"/>
          <w:u w:val="single"/>
        </w:rPr>
      </w:pPr>
      <w:r>
        <w:rPr>
          <w:rFonts w:ascii="Tahoma" w:hAnsi="Tahoma" w:cs="Tahoma"/>
          <w:b/>
          <w:bCs/>
          <w:sz w:val="20"/>
          <w:szCs w:val="16"/>
          <w:u w:val="single"/>
        </w:rPr>
        <w:t xml:space="preserve">UML DIAGRAM AND DISCUSSION FOR </w:t>
      </w:r>
      <w:proofErr w:type="spellStart"/>
      <w:r>
        <w:rPr>
          <w:rFonts w:ascii="Tahoma" w:hAnsi="Tahoma" w:cs="Tahoma"/>
          <w:b/>
          <w:bCs/>
          <w:sz w:val="20"/>
          <w:szCs w:val="16"/>
          <w:u w:val="single"/>
        </w:rPr>
        <w:t>ArrayList</w:t>
      </w:r>
      <w:proofErr w:type="spellEnd"/>
    </w:p>
    <w:p w14:paraId="2D435EB6" w14:textId="77777777" w:rsidR="00C232BC" w:rsidRDefault="00C232BC" w:rsidP="00C232BC">
      <w:pPr>
        <w:rPr>
          <w:rFonts w:ascii="Tahoma" w:hAnsi="Tahoma" w:cs="Tahoma"/>
          <w:bCs/>
          <w:sz w:val="20"/>
          <w:szCs w:val="16"/>
        </w:rPr>
      </w:pPr>
    </w:p>
    <w:tbl>
      <w:tblPr>
        <w:tblW w:w="0" w:type="auto"/>
        <w:tblInd w:w="677" w:type="dxa"/>
        <w:tblLayout w:type="fixed"/>
        <w:tblLook w:val="0000" w:firstRow="0" w:lastRow="0" w:firstColumn="0" w:lastColumn="0" w:noHBand="0" w:noVBand="0"/>
      </w:tblPr>
      <w:tblGrid>
        <w:gridCol w:w="9472"/>
      </w:tblGrid>
      <w:tr w:rsidR="00C232BC" w14:paraId="523161A3" w14:textId="77777777" w:rsidTr="00727404">
        <w:trPr>
          <w:trHeight w:val="232"/>
        </w:trPr>
        <w:tc>
          <w:tcPr>
            <w:tcW w:w="9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ECF" w14:textId="77777777" w:rsidR="00C232BC" w:rsidRDefault="007253E1" w:rsidP="00727404">
            <w:pPr>
              <w:snapToGrid w:val="0"/>
              <w:jc w:val="center"/>
              <w:rPr>
                <w:rFonts w:ascii="Tahoma" w:hAnsi="Tahoma" w:cs="Tahoma"/>
                <w:bCs/>
                <w:sz w:val="20"/>
                <w:szCs w:val="16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ArrayList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>&lt;E extends Comparable&lt;E&gt;</w:t>
            </w:r>
            <w:r w:rsidR="00C232BC">
              <w:rPr>
                <w:rFonts w:ascii="Tahoma" w:hAnsi="Tahoma" w:cs="Tahoma"/>
                <w:bCs/>
                <w:sz w:val="20"/>
                <w:szCs w:val="16"/>
              </w:rPr>
              <w:t>&gt;</w:t>
            </w:r>
          </w:p>
        </w:tc>
      </w:tr>
      <w:tr w:rsidR="00C232BC" w14:paraId="337AFD72" w14:textId="77777777" w:rsidTr="00727404">
        <w:trPr>
          <w:trHeight w:val="453"/>
        </w:trPr>
        <w:tc>
          <w:tcPr>
            <w:tcW w:w="9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8B06" w14:textId="77777777" w:rsidR="00C232BC" w:rsidRDefault="00C232BC" w:rsidP="00C232BC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  <w:ind w:left="72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DEFCAP :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 xml:space="preserve"> final = 50</w:t>
            </w:r>
          </w:p>
          <w:p w14:paraId="5D9132BB" w14:textId="77777777" w:rsidR="00C232BC" w:rsidRDefault="00C232BC" w:rsidP="00C232BC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  <w:ind w:left="720"/>
              <w:rPr>
                <w:rFonts w:ascii="Tahoma" w:hAnsi="Tahoma" w:cs="Tahoma"/>
                <w:bCs/>
                <w:sz w:val="20"/>
                <w:szCs w:val="16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origCap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 xml:space="preserve"> :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</w:p>
          <w:p w14:paraId="265409B3" w14:textId="77777777" w:rsidR="00C232BC" w:rsidRDefault="00C232BC" w:rsidP="00C232BC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  <w:ind w:left="720"/>
              <w:rPr>
                <w:rFonts w:ascii="Tahoma" w:hAnsi="Tahoma" w:cs="Tahoma"/>
                <w:bCs/>
                <w:sz w:val="20"/>
                <w:szCs w:val="16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numElements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 xml:space="preserve"> :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</w:p>
          <w:p w14:paraId="0104E2BC" w14:textId="77777777" w:rsidR="00C232BC" w:rsidRPr="007253E1" w:rsidRDefault="007253E1" w:rsidP="007253E1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  <w:ind w:left="72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>list : Object</w:t>
            </w:r>
            <w:r w:rsidR="00C232BC">
              <w:rPr>
                <w:rFonts w:ascii="Tahoma" w:hAnsi="Tahoma" w:cs="Tahoma"/>
                <w:bCs/>
                <w:sz w:val="20"/>
                <w:szCs w:val="16"/>
              </w:rPr>
              <w:t>[]</w:t>
            </w:r>
          </w:p>
        </w:tc>
      </w:tr>
      <w:tr w:rsidR="00C232BC" w14:paraId="2573B1DD" w14:textId="77777777" w:rsidTr="00727404">
        <w:trPr>
          <w:trHeight w:val="645"/>
        </w:trPr>
        <w:tc>
          <w:tcPr>
            <w:tcW w:w="9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C45" w14:textId="77777777" w:rsidR="00C232BC" w:rsidRDefault="00C232BC" w:rsidP="00727404">
            <w:pPr>
              <w:snapToGrid w:val="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>&lt;&lt;constructor&gt;&gt;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ArrayList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>(</w:t>
            </w:r>
            <w:r w:rsidR="007253E1">
              <w:rPr>
                <w:rFonts w:ascii="Tahoma" w:hAnsi="Tahoma" w:cs="Tahoma"/>
                <w:bCs/>
                <w:sz w:val="20"/>
                <w:szCs w:val="16"/>
              </w:rPr>
              <w:t>)</w:t>
            </w:r>
          </w:p>
          <w:p w14:paraId="5FFE277A" w14:textId="77777777" w:rsidR="00C232BC" w:rsidRDefault="00C232BC" w:rsidP="00727404">
            <w:pPr>
              <w:snapToGrid w:val="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>&lt;&lt;constructor&gt;&gt;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ArrayList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 xml:space="preserve">(size :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 xml:space="preserve">) throws </w:t>
            </w:r>
            <w:proofErr w:type="spellStart"/>
            <w:r w:rsidR="007253E1">
              <w:rPr>
                <w:rFonts w:ascii="Tahoma" w:hAnsi="Tahoma" w:cs="Tahoma"/>
                <w:bCs/>
                <w:sz w:val="20"/>
                <w:szCs w:val="16"/>
              </w:rPr>
              <w:t>InvalidSize</w:t>
            </w:r>
            <w:r>
              <w:rPr>
                <w:rFonts w:ascii="Tahoma" w:hAnsi="Tahoma" w:cs="Tahoma"/>
                <w:bCs/>
                <w:sz w:val="20"/>
                <w:szCs w:val="16"/>
              </w:rPr>
              <w:t>Exception</w:t>
            </w:r>
            <w:proofErr w:type="spellEnd"/>
          </w:p>
          <w:p w14:paraId="343D628D" w14:textId="77777777" w:rsidR="00C232BC" w:rsidRDefault="00C232BC" w:rsidP="00727404">
            <w:pPr>
              <w:snapToGrid w:val="0"/>
              <w:rPr>
                <w:rFonts w:ascii="Tahoma" w:hAnsi="Tahoma" w:cs="Tahoma"/>
                <w:bCs/>
                <w:sz w:val="20"/>
                <w:szCs w:val="16"/>
                <w:lang w:val="pt-BR"/>
              </w:rPr>
            </w:pPr>
            <w:r w:rsidRPr="00D41D8D">
              <w:rPr>
                <w:rFonts w:ascii="Tahoma" w:hAnsi="Tahoma" w:cs="Tahoma"/>
                <w:bCs/>
                <w:sz w:val="20"/>
                <w:szCs w:val="16"/>
                <w:lang w:val="pt-BR"/>
              </w:rPr>
              <w:t>+ addItem(item : E)</w:t>
            </w:r>
            <w:r w:rsidR="007253E1">
              <w:rPr>
                <w:rFonts w:ascii="Tahoma" w:hAnsi="Tahoma" w:cs="Tahoma"/>
                <w:bCs/>
                <w:sz w:val="20"/>
                <w:szCs w:val="16"/>
                <w:lang w:val="pt-BR"/>
              </w:rPr>
              <w:t xml:space="preserve"> throws MaximumCapacityException</w:t>
            </w:r>
          </w:p>
          <w:p w14:paraId="31FA9AAF" w14:textId="77777777" w:rsidR="007253E1" w:rsidRDefault="007253E1" w:rsidP="00727404">
            <w:pPr>
              <w:snapToGrid w:val="0"/>
              <w:rPr>
                <w:rFonts w:ascii="Tahoma" w:hAnsi="Tahoma" w:cs="Tahoma"/>
                <w:bCs/>
                <w:sz w:val="20"/>
                <w:szCs w:val="16"/>
                <w:lang w:val="pt-BR"/>
              </w:rPr>
            </w:pPr>
            <w:r>
              <w:rPr>
                <w:rFonts w:ascii="Tahoma" w:hAnsi="Tahoma" w:cs="Tahoma"/>
                <w:bCs/>
                <w:sz w:val="20"/>
                <w:szCs w:val="16"/>
                <w:lang w:val="pt-BR"/>
              </w:rPr>
              <w:t>+ getItem(index int) : E</w:t>
            </w:r>
            <w:r w:rsidR="006221F4">
              <w:rPr>
                <w:rFonts w:ascii="Tahoma" w:hAnsi="Tahoma" w:cs="Tahoma"/>
                <w:bCs/>
                <w:sz w:val="20"/>
                <w:szCs w:val="16"/>
                <w:lang w:val="pt-BR"/>
              </w:rPr>
              <w:t xml:space="preserve"> </w:t>
            </w:r>
            <w:r w:rsidR="006221F4">
              <w:rPr>
                <w:rFonts w:ascii="Tahoma" w:hAnsi="Tahoma" w:cs="Tahoma"/>
                <w:bCs/>
                <w:sz w:val="20"/>
                <w:szCs w:val="16"/>
              </w:rPr>
              <w:t xml:space="preserve">throws </w:t>
            </w:r>
            <w:proofErr w:type="spellStart"/>
            <w:r w:rsidR="006221F4">
              <w:rPr>
                <w:rFonts w:ascii="Tahoma" w:hAnsi="Tahoma" w:cs="Tahoma"/>
                <w:bCs/>
                <w:sz w:val="20"/>
                <w:szCs w:val="16"/>
              </w:rPr>
              <w:t>IndexOutOfBoundsException</w:t>
            </w:r>
            <w:proofErr w:type="spellEnd"/>
          </w:p>
          <w:p w14:paraId="760CEEC8" w14:textId="77777777" w:rsidR="007253E1" w:rsidRPr="00D41D8D" w:rsidRDefault="007253E1" w:rsidP="00727404">
            <w:pPr>
              <w:snapToGrid w:val="0"/>
              <w:rPr>
                <w:rFonts w:ascii="Tahoma" w:hAnsi="Tahoma" w:cs="Tahoma"/>
                <w:bCs/>
                <w:sz w:val="20"/>
                <w:szCs w:val="16"/>
                <w:lang w:val="pt-BR"/>
              </w:rPr>
            </w:pPr>
            <w:r>
              <w:rPr>
                <w:rFonts w:ascii="Tahoma" w:hAnsi="Tahoma" w:cs="Tahoma"/>
                <w:bCs/>
                <w:sz w:val="20"/>
                <w:szCs w:val="16"/>
                <w:lang w:val="pt-BR"/>
              </w:rPr>
              <w:t xml:space="preserve">+ </w:t>
            </w:r>
            <w:proofErr w:type="spellStart"/>
            <w:proofErr w:type="gramStart"/>
            <w:r>
              <w:rPr>
                <w:rFonts w:ascii="Tahoma" w:hAnsi="Tahoma" w:cs="Tahoma"/>
                <w:bCs/>
                <w:sz w:val="20"/>
                <w:szCs w:val="16"/>
                <w:lang w:val="pt-BR"/>
              </w:rPr>
              <w:t>setItem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  <w:lang w:val="pt-BR"/>
              </w:rPr>
              <w:t>(</w:t>
            </w:r>
            <w:proofErr w:type="gramEnd"/>
            <w:r>
              <w:rPr>
                <w:rFonts w:ascii="Tahoma" w:hAnsi="Tahoma" w:cs="Tahoma"/>
                <w:bCs/>
                <w:sz w:val="20"/>
                <w:szCs w:val="16"/>
                <w:lang w:val="pt-BR"/>
              </w:rPr>
              <w:t xml:space="preserve">index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  <w:lang w:val="pt-BR"/>
              </w:rPr>
              <w:t>int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  <w:lang w:val="pt-BR"/>
              </w:rPr>
              <w:t>, item E)</w:t>
            </w:r>
            <w:r w:rsidR="006221F4">
              <w:rPr>
                <w:rFonts w:ascii="Tahoma" w:hAnsi="Tahoma" w:cs="Tahoma"/>
                <w:bCs/>
                <w:sz w:val="20"/>
                <w:szCs w:val="16"/>
                <w:lang w:val="pt-BR"/>
              </w:rPr>
              <w:t xml:space="preserve"> </w:t>
            </w:r>
            <w:r w:rsidR="006221F4">
              <w:rPr>
                <w:rFonts w:ascii="Tahoma" w:hAnsi="Tahoma" w:cs="Tahoma"/>
                <w:bCs/>
                <w:sz w:val="20"/>
                <w:szCs w:val="16"/>
              </w:rPr>
              <w:t xml:space="preserve">throws </w:t>
            </w:r>
            <w:proofErr w:type="spellStart"/>
            <w:r w:rsidR="006221F4">
              <w:rPr>
                <w:rFonts w:ascii="Tahoma" w:hAnsi="Tahoma" w:cs="Tahoma"/>
                <w:bCs/>
                <w:sz w:val="20"/>
                <w:szCs w:val="16"/>
              </w:rPr>
              <w:t>IndexOutOfBoundsException</w:t>
            </w:r>
            <w:proofErr w:type="spellEnd"/>
          </w:p>
          <w:p w14:paraId="69316C3C" w14:textId="77777777" w:rsidR="00C232BC" w:rsidRPr="00D41D8D" w:rsidRDefault="007253E1" w:rsidP="00727404">
            <w:pPr>
              <w:snapToGrid w:val="0"/>
              <w:rPr>
                <w:rFonts w:ascii="Tahoma" w:hAnsi="Tahoma" w:cs="Tahoma"/>
                <w:bCs/>
                <w:sz w:val="20"/>
                <w:szCs w:val="16"/>
                <w:lang w:val="pt-BR"/>
              </w:rPr>
            </w:pPr>
            <w:r>
              <w:rPr>
                <w:rFonts w:ascii="Tahoma" w:hAnsi="Tahoma" w:cs="Tahoma"/>
                <w:bCs/>
                <w:sz w:val="20"/>
                <w:szCs w:val="16"/>
                <w:lang w:val="pt-BR"/>
              </w:rPr>
              <w:t xml:space="preserve">+ </w:t>
            </w:r>
            <w:proofErr w:type="spellStart"/>
            <w:proofErr w:type="gramStart"/>
            <w:r>
              <w:rPr>
                <w:rFonts w:ascii="Tahoma" w:hAnsi="Tahoma" w:cs="Tahoma"/>
                <w:bCs/>
                <w:sz w:val="20"/>
                <w:szCs w:val="16"/>
                <w:lang w:val="pt-BR"/>
              </w:rPr>
              <w:t>removeItem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  <w:lang w:val="pt-BR"/>
              </w:rPr>
              <w:t>(</w:t>
            </w:r>
            <w:proofErr w:type="gramEnd"/>
            <w:r>
              <w:rPr>
                <w:rFonts w:ascii="Tahoma" w:hAnsi="Tahoma" w:cs="Tahoma"/>
                <w:bCs/>
                <w:sz w:val="20"/>
                <w:szCs w:val="16"/>
                <w:lang w:val="pt-BR"/>
              </w:rPr>
              <w:t xml:space="preserve">index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  <w:lang w:val="pt-BR"/>
              </w:rPr>
              <w:t>int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  <w:lang w:val="pt-BR"/>
              </w:rPr>
              <w:t>) : E</w:t>
            </w:r>
            <w:r w:rsidR="006221F4">
              <w:rPr>
                <w:rFonts w:ascii="Tahoma" w:hAnsi="Tahoma" w:cs="Tahoma"/>
                <w:bCs/>
                <w:sz w:val="20"/>
                <w:szCs w:val="16"/>
                <w:lang w:val="pt-BR"/>
              </w:rPr>
              <w:t xml:space="preserve"> </w:t>
            </w:r>
            <w:r w:rsidR="006221F4">
              <w:rPr>
                <w:rFonts w:ascii="Tahoma" w:hAnsi="Tahoma" w:cs="Tahoma"/>
                <w:bCs/>
                <w:sz w:val="20"/>
                <w:szCs w:val="16"/>
              </w:rPr>
              <w:t xml:space="preserve">throws </w:t>
            </w:r>
            <w:proofErr w:type="spellStart"/>
            <w:r w:rsidR="006221F4">
              <w:rPr>
                <w:rFonts w:ascii="Tahoma" w:hAnsi="Tahoma" w:cs="Tahoma"/>
                <w:bCs/>
                <w:sz w:val="20"/>
                <w:szCs w:val="16"/>
              </w:rPr>
              <w:t>IndexOutOfBoundsException</w:t>
            </w:r>
            <w:proofErr w:type="spellEnd"/>
          </w:p>
          <w:p w14:paraId="2812241F" w14:textId="77777777" w:rsidR="00C232BC" w:rsidRDefault="00C232BC" w:rsidP="00727404">
            <w:pPr>
              <w:snapToGrid w:val="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>+</w:t>
            </w:r>
            <w:r w:rsidR="007253E1">
              <w:rPr>
                <w:rFonts w:ascii="Tahoma" w:hAnsi="Tahoma" w:cs="Tahoma"/>
                <w:bCs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findItem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 xml:space="preserve">(item E) :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</w:p>
          <w:p w14:paraId="5B00896F" w14:textId="77777777" w:rsidR="00C232BC" w:rsidRDefault="00C232BC" w:rsidP="00727404">
            <w:pPr>
              <w:snapToGrid w:val="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>+</w:t>
            </w:r>
            <w:r w:rsidR="007253E1">
              <w:rPr>
                <w:rFonts w:ascii="Tahoma" w:hAnsi="Tahoma" w:cs="Tahoma"/>
                <w:bCs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isEmpty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>() : Boolean</w:t>
            </w:r>
          </w:p>
          <w:p w14:paraId="3EA54ECD" w14:textId="77777777" w:rsidR="00C232BC" w:rsidRDefault="00C232BC" w:rsidP="00727404">
            <w:pPr>
              <w:snapToGrid w:val="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>+</w:t>
            </w:r>
            <w:r w:rsidR="007253E1">
              <w:rPr>
                <w:rFonts w:ascii="Tahoma" w:hAnsi="Tahoma" w:cs="Tahoma"/>
                <w:bCs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lengthIs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 xml:space="preserve">() :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</w:p>
          <w:p w14:paraId="66CCE264" w14:textId="77777777" w:rsidR="00C232BC" w:rsidRDefault="007253E1" w:rsidP="00727404">
            <w:pPr>
              <w:snapToGrid w:val="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>+ clear()</w:t>
            </w:r>
          </w:p>
          <w:p w14:paraId="5D1600F3" w14:textId="77777777" w:rsidR="00C232BC" w:rsidRDefault="00C232BC" w:rsidP="00727404">
            <w:pPr>
              <w:snapToGrid w:val="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+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toString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>() : String</w:t>
            </w:r>
          </w:p>
          <w:p w14:paraId="302F5653" w14:textId="77777777" w:rsidR="007253E1" w:rsidRDefault="007253E1" w:rsidP="00727404">
            <w:pPr>
              <w:snapToGrid w:val="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+ </w:t>
            </w:r>
            <w:proofErr w:type="gramStart"/>
            <w:r>
              <w:rPr>
                <w:rFonts w:ascii="Tahoma" w:hAnsi="Tahoma" w:cs="Tahoma"/>
                <w:bCs/>
                <w:sz w:val="20"/>
                <w:szCs w:val="16"/>
              </w:rPr>
              <w:t>sort(</w:t>
            </w:r>
            <w:proofErr w:type="gramEnd"/>
            <w:r>
              <w:rPr>
                <w:rFonts w:ascii="Tahoma" w:hAnsi="Tahoma" w:cs="Tahoma"/>
                <w:bCs/>
                <w:sz w:val="20"/>
                <w:szCs w:val="16"/>
              </w:rPr>
              <w:t>)</w:t>
            </w:r>
          </w:p>
          <w:p w14:paraId="230F8525" w14:textId="77777777" w:rsidR="00C232BC" w:rsidRDefault="00C232BC" w:rsidP="00727404">
            <w:pPr>
              <w:snapToGrid w:val="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- </w:t>
            </w:r>
            <w:proofErr w:type="gramStart"/>
            <w:r>
              <w:rPr>
                <w:rFonts w:ascii="Tahoma" w:hAnsi="Tahoma" w:cs="Tahoma"/>
                <w:bCs/>
                <w:sz w:val="20"/>
                <w:szCs w:val="16"/>
              </w:rPr>
              <w:t>enlarge(</w:t>
            </w:r>
            <w:proofErr w:type="gramEnd"/>
            <w:r>
              <w:rPr>
                <w:rFonts w:ascii="Tahoma" w:hAnsi="Tahoma" w:cs="Tahoma"/>
                <w:bCs/>
                <w:sz w:val="20"/>
                <w:szCs w:val="16"/>
              </w:rPr>
              <w:t>)</w:t>
            </w:r>
            <w:r w:rsidR="000C35AC">
              <w:rPr>
                <w:rFonts w:ascii="Tahoma" w:hAnsi="Tahoma" w:cs="Tahoma"/>
                <w:bCs/>
                <w:sz w:val="20"/>
                <w:szCs w:val="16"/>
              </w:rPr>
              <w:t xml:space="preserve"> throws </w:t>
            </w:r>
            <w:proofErr w:type="spellStart"/>
            <w:r w:rsidR="007253E1">
              <w:rPr>
                <w:rFonts w:ascii="Tahoma" w:hAnsi="Tahoma" w:cs="Tahoma"/>
                <w:bCs/>
                <w:sz w:val="20"/>
                <w:szCs w:val="16"/>
              </w:rPr>
              <w:t>MaximumCapacity</w:t>
            </w:r>
            <w:r w:rsidR="000C35AC">
              <w:rPr>
                <w:rFonts w:ascii="Tahoma" w:hAnsi="Tahoma" w:cs="Tahoma"/>
                <w:bCs/>
                <w:sz w:val="20"/>
                <w:szCs w:val="16"/>
              </w:rPr>
              <w:t>Exception</w:t>
            </w:r>
            <w:proofErr w:type="spellEnd"/>
          </w:p>
        </w:tc>
      </w:tr>
    </w:tbl>
    <w:p w14:paraId="627B2175" w14:textId="77777777" w:rsidR="00C232BC" w:rsidRPr="00D345D2" w:rsidRDefault="00C232BC" w:rsidP="00C232BC">
      <w:pPr>
        <w:rPr>
          <w:rFonts w:ascii="Tahoma" w:hAnsi="Tahoma" w:cs="Tahoma"/>
          <w:bCs/>
          <w:sz w:val="20"/>
          <w:szCs w:val="16"/>
        </w:rPr>
      </w:pPr>
    </w:p>
    <w:p w14:paraId="28BF6BDC" w14:textId="77777777" w:rsidR="00C232BC" w:rsidRDefault="00C232BC" w:rsidP="00C232BC">
      <w:pPr>
        <w:rPr>
          <w:rFonts w:ascii="Tahoma" w:hAnsi="Tahoma" w:cs="Tahoma"/>
          <w:bCs/>
          <w:sz w:val="20"/>
          <w:szCs w:val="16"/>
        </w:rPr>
      </w:pPr>
    </w:p>
    <w:p w14:paraId="52998F0B" w14:textId="77777777" w:rsidR="00C232BC" w:rsidRDefault="00C232BC" w:rsidP="00C232BC">
      <w:pPr>
        <w:rPr>
          <w:rFonts w:ascii="Tahoma" w:hAnsi="Tahoma" w:cs="Tahoma"/>
          <w:bCs/>
          <w:sz w:val="20"/>
          <w:szCs w:val="16"/>
        </w:rPr>
      </w:pPr>
    </w:p>
    <w:p w14:paraId="681174B5" w14:textId="77777777" w:rsidR="00C232BC" w:rsidRDefault="0099200E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 </w:t>
      </w:r>
    </w:p>
    <w:p w14:paraId="00B72A2F" w14:textId="77777777" w:rsidR="00E21449" w:rsidRDefault="00E21449" w:rsidP="00C232BC">
      <w:pPr>
        <w:rPr>
          <w:rFonts w:ascii="Tahoma" w:hAnsi="Tahoma" w:cs="Tahoma"/>
          <w:bCs/>
          <w:sz w:val="20"/>
          <w:szCs w:val="16"/>
          <w:u w:val="single"/>
        </w:rPr>
      </w:pPr>
    </w:p>
    <w:p w14:paraId="0DDA0C2B" w14:textId="77777777" w:rsidR="00E21449" w:rsidRDefault="00E21449" w:rsidP="00C232BC">
      <w:pPr>
        <w:rPr>
          <w:rFonts w:ascii="Tahoma" w:hAnsi="Tahoma" w:cs="Tahoma"/>
          <w:bCs/>
          <w:sz w:val="20"/>
          <w:szCs w:val="16"/>
          <w:u w:val="single"/>
        </w:rPr>
      </w:pPr>
    </w:p>
    <w:p w14:paraId="01117EDB" w14:textId="77777777" w:rsidR="00E21449" w:rsidRDefault="00E21449" w:rsidP="00C232BC">
      <w:pPr>
        <w:rPr>
          <w:rFonts w:ascii="Tahoma" w:hAnsi="Tahoma" w:cs="Tahoma"/>
          <w:bCs/>
          <w:sz w:val="20"/>
          <w:szCs w:val="16"/>
          <w:u w:val="single"/>
        </w:rPr>
      </w:pPr>
    </w:p>
    <w:p w14:paraId="173C3D23" w14:textId="77777777" w:rsidR="00C232BC" w:rsidRDefault="00C232BC" w:rsidP="00C232BC">
      <w:pPr>
        <w:rPr>
          <w:rFonts w:ascii="Tahoma" w:hAnsi="Tahoma" w:cs="Tahoma"/>
          <w:bCs/>
          <w:sz w:val="20"/>
          <w:szCs w:val="16"/>
          <w:u w:val="single"/>
        </w:rPr>
      </w:pPr>
      <w:r>
        <w:rPr>
          <w:rFonts w:ascii="Tahoma" w:hAnsi="Tahoma" w:cs="Tahoma"/>
          <w:bCs/>
          <w:sz w:val="20"/>
          <w:szCs w:val="16"/>
          <w:u w:val="single"/>
        </w:rPr>
        <w:t xml:space="preserve">Notes on </w:t>
      </w:r>
      <w:proofErr w:type="spellStart"/>
      <w:r>
        <w:rPr>
          <w:rFonts w:ascii="Tahoma" w:hAnsi="Tahoma" w:cs="Tahoma"/>
          <w:bCs/>
          <w:sz w:val="20"/>
          <w:szCs w:val="16"/>
          <w:u w:val="single"/>
        </w:rPr>
        <w:t>ArrayList</w:t>
      </w:r>
      <w:proofErr w:type="spellEnd"/>
    </w:p>
    <w:p w14:paraId="7D0231EE" w14:textId="77777777" w:rsidR="00C232BC" w:rsidRDefault="00C232BC" w:rsidP="00C232BC">
      <w:pPr>
        <w:rPr>
          <w:rFonts w:ascii="Tahoma" w:hAnsi="Tahoma" w:cs="Tahoma"/>
          <w:bCs/>
          <w:sz w:val="20"/>
          <w:szCs w:val="16"/>
          <w:u w:val="single"/>
        </w:rPr>
      </w:pPr>
    </w:p>
    <w:p w14:paraId="58426CB9" w14:textId="77777777" w:rsidR="00C232BC" w:rsidRDefault="00C232BC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class implements an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data structure, capable of handling </w:t>
      </w:r>
      <w:r w:rsidR="00E21449">
        <w:rPr>
          <w:rFonts w:ascii="Tahoma" w:hAnsi="Tahoma" w:cs="Tahoma"/>
          <w:bCs/>
          <w:sz w:val="20"/>
          <w:szCs w:val="16"/>
        </w:rPr>
        <w:t>types that implement Comparable&lt;E&gt;</w:t>
      </w:r>
      <w:r>
        <w:rPr>
          <w:rFonts w:ascii="Tahoma" w:hAnsi="Tahoma" w:cs="Tahoma"/>
          <w:bCs/>
          <w:sz w:val="20"/>
          <w:szCs w:val="16"/>
        </w:rPr>
        <w:t>. The logic for most of the methods was covered in class, you’ll have to convert these to take advantage of the Generic type that is passed.</w:t>
      </w:r>
    </w:p>
    <w:p w14:paraId="0751D964" w14:textId="77777777" w:rsidR="00C232BC" w:rsidRDefault="00C232BC" w:rsidP="00C232BC">
      <w:pPr>
        <w:rPr>
          <w:rFonts w:ascii="Tahoma" w:hAnsi="Tahoma" w:cs="Tahoma"/>
          <w:bCs/>
          <w:sz w:val="20"/>
          <w:szCs w:val="16"/>
        </w:rPr>
      </w:pPr>
    </w:p>
    <w:p w14:paraId="6A0D7F2F" w14:textId="77777777" w:rsidR="00C232BC" w:rsidRDefault="00C232BC" w:rsidP="00C232BC">
      <w:pPr>
        <w:rPr>
          <w:rFonts w:ascii="Tahoma" w:hAnsi="Tahoma" w:cs="Tahoma"/>
          <w:bCs/>
          <w:sz w:val="20"/>
          <w:szCs w:val="16"/>
          <w:u w:val="single"/>
        </w:rPr>
      </w:pPr>
      <w:r>
        <w:rPr>
          <w:rFonts w:ascii="Tahoma" w:hAnsi="Tahoma" w:cs="Tahoma"/>
          <w:bCs/>
          <w:sz w:val="20"/>
          <w:szCs w:val="16"/>
          <w:u w:val="single"/>
        </w:rPr>
        <w:t>Constructors</w:t>
      </w:r>
    </w:p>
    <w:p w14:paraId="22D50E36" w14:textId="77777777" w:rsidR="00C232BC" w:rsidRDefault="00C232BC" w:rsidP="00C232BC">
      <w:pPr>
        <w:rPr>
          <w:rFonts w:ascii="Tahoma" w:hAnsi="Tahoma" w:cs="Tahoma"/>
          <w:bCs/>
          <w:sz w:val="20"/>
          <w:szCs w:val="16"/>
        </w:rPr>
      </w:pPr>
    </w:p>
    <w:p w14:paraId="628EE2D1" w14:textId="77777777" w:rsidR="00C4025E" w:rsidRDefault="00C4025E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The constructor that takes no size will set the </w:t>
      </w:r>
      <w:proofErr w:type="spellStart"/>
      <w:r>
        <w:rPr>
          <w:rFonts w:ascii="Tahoma" w:hAnsi="Tahoma" w:cs="Tahoma"/>
          <w:bCs/>
          <w:sz w:val="20"/>
          <w:szCs w:val="16"/>
        </w:rPr>
        <w:t>origCap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to DEFCAP and this will be the initial size.</w:t>
      </w:r>
    </w:p>
    <w:p w14:paraId="1EA0446B" w14:textId="77777777" w:rsidR="00C232BC" w:rsidRDefault="00C232BC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The constructor that accepts a size parameter must throw an </w:t>
      </w:r>
      <w:proofErr w:type="spellStart"/>
      <w:r w:rsidR="00E21449">
        <w:rPr>
          <w:rFonts w:ascii="Tahoma" w:hAnsi="Tahoma" w:cs="Tahoma"/>
          <w:bCs/>
          <w:sz w:val="20"/>
          <w:szCs w:val="16"/>
        </w:rPr>
        <w:t>InvalidSize</w:t>
      </w:r>
      <w:r>
        <w:rPr>
          <w:rFonts w:ascii="Tahoma" w:hAnsi="Tahoma" w:cs="Tahoma"/>
          <w:bCs/>
          <w:sz w:val="20"/>
          <w:szCs w:val="16"/>
        </w:rPr>
        <w:t>Exception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if the size passed is greater than the DEFCAP</w:t>
      </w:r>
      <w:r w:rsidR="0040473A">
        <w:rPr>
          <w:rFonts w:ascii="Tahoma" w:hAnsi="Tahoma" w:cs="Tahoma"/>
          <w:bCs/>
          <w:sz w:val="20"/>
          <w:szCs w:val="16"/>
        </w:rPr>
        <w:t xml:space="preserve"> or less than 1</w:t>
      </w:r>
      <w:r>
        <w:rPr>
          <w:rFonts w:ascii="Tahoma" w:hAnsi="Tahoma" w:cs="Tahoma"/>
          <w:bCs/>
          <w:sz w:val="20"/>
          <w:szCs w:val="16"/>
        </w:rPr>
        <w:t>.</w:t>
      </w:r>
    </w:p>
    <w:p w14:paraId="056D8435" w14:textId="77777777" w:rsidR="00C232BC" w:rsidRDefault="00C232BC" w:rsidP="00C232BC">
      <w:pPr>
        <w:rPr>
          <w:rFonts w:ascii="Tahoma" w:hAnsi="Tahoma" w:cs="Tahoma"/>
          <w:bCs/>
          <w:sz w:val="20"/>
          <w:szCs w:val="16"/>
        </w:rPr>
      </w:pPr>
    </w:p>
    <w:p w14:paraId="557595BB" w14:textId="77777777" w:rsidR="00C232BC" w:rsidRDefault="00C232BC" w:rsidP="006305B2">
      <w:pPr>
        <w:suppressAutoHyphens w:val="0"/>
        <w:spacing w:line="276" w:lineRule="auto"/>
        <w:rPr>
          <w:rFonts w:ascii="Tahoma" w:hAnsi="Tahoma" w:cs="Tahoma"/>
          <w:bCs/>
          <w:sz w:val="20"/>
          <w:szCs w:val="16"/>
          <w:u w:val="single"/>
        </w:rPr>
      </w:pPr>
      <w:r>
        <w:rPr>
          <w:rFonts w:ascii="Tahoma" w:hAnsi="Tahoma" w:cs="Tahoma"/>
          <w:bCs/>
          <w:sz w:val="20"/>
          <w:szCs w:val="16"/>
          <w:u w:val="single"/>
        </w:rPr>
        <w:t>Methods</w:t>
      </w:r>
    </w:p>
    <w:p w14:paraId="1AFE14C8" w14:textId="77777777" w:rsidR="006305B2" w:rsidRDefault="006305B2" w:rsidP="006305B2">
      <w:pPr>
        <w:suppressAutoHyphens w:val="0"/>
        <w:spacing w:line="276" w:lineRule="auto"/>
        <w:rPr>
          <w:rFonts w:ascii="Tahoma" w:hAnsi="Tahoma" w:cs="Tahoma"/>
          <w:bCs/>
          <w:sz w:val="20"/>
          <w:szCs w:val="16"/>
          <w:u w:val="single"/>
        </w:rPr>
      </w:pPr>
    </w:p>
    <w:p w14:paraId="206FFB13" w14:textId="77777777" w:rsidR="006305B2" w:rsidRDefault="00E21449" w:rsidP="006305B2">
      <w:pPr>
        <w:suppressAutoHyphens w:val="0"/>
        <w:spacing w:line="276" w:lineRule="auto"/>
        <w:rPr>
          <w:rFonts w:ascii="Tahoma" w:hAnsi="Tahoma" w:cs="Tahoma"/>
          <w:bCs/>
          <w:sz w:val="20"/>
          <w:szCs w:val="16"/>
          <w:u w:val="single"/>
        </w:rPr>
      </w:pPr>
      <w:r w:rsidRPr="006305B2">
        <w:rPr>
          <w:rFonts w:ascii="Tahoma" w:hAnsi="Tahoma" w:cs="Tahoma"/>
          <w:bCs/>
          <w:sz w:val="20"/>
          <w:szCs w:val="16"/>
          <w:u w:val="single"/>
        </w:rPr>
        <w:t xml:space="preserve">public void </w:t>
      </w:r>
      <w:proofErr w:type="spellStart"/>
      <w:proofErr w:type="gramStart"/>
      <w:r w:rsidRPr="006305B2">
        <w:rPr>
          <w:rFonts w:ascii="Tahoma" w:hAnsi="Tahoma" w:cs="Tahoma"/>
          <w:bCs/>
          <w:sz w:val="20"/>
          <w:szCs w:val="16"/>
          <w:u w:val="single"/>
        </w:rPr>
        <w:t>addItem</w:t>
      </w:r>
      <w:proofErr w:type="spellEnd"/>
      <w:r w:rsidRPr="006305B2">
        <w:rPr>
          <w:rFonts w:ascii="Tahoma" w:hAnsi="Tahoma" w:cs="Tahoma"/>
          <w:bCs/>
          <w:sz w:val="20"/>
          <w:szCs w:val="16"/>
          <w:u w:val="single"/>
        </w:rPr>
        <w:t>(</w:t>
      </w:r>
      <w:proofErr w:type="gramEnd"/>
      <w:r w:rsidRPr="006305B2">
        <w:rPr>
          <w:rFonts w:ascii="Tahoma" w:hAnsi="Tahoma" w:cs="Tahoma"/>
          <w:bCs/>
          <w:sz w:val="20"/>
          <w:szCs w:val="16"/>
          <w:u w:val="single"/>
        </w:rPr>
        <w:t xml:space="preserve">E item) throws </w:t>
      </w:r>
      <w:proofErr w:type="spellStart"/>
      <w:r w:rsidRPr="006305B2">
        <w:rPr>
          <w:rFonts w:ascii="Tahoma" w:hAnsi="Tahoma" w:cs="Tahoma"/>
          <w:bCs/>
          <w:sz w:val="20"/>
          <w:szCs w:val="16"/>
          <w:u w:val="single"/>
        </w:rPr>
        <w:t>MaximumCapacityException</w:t>
      </w:r>
      <w:proofErr w:type="spellEnd"/>
    </w:p>
    <w:p w14:paraId="02FFC725" w14:textId="77777777" w:rsidR="00E21449" w:rsidRPr="006305B2" w:rsidRDefault="00E21449" w:rsidP="006305B2">
      <w:pPr>
        <w:suppressAutoHyphens w:val="0"/>
        <w:spacing w:line="276" w:lineRule="auto"/>
        <w:rPr>
          <w:rFonts w:ascii="Tahoma" w:hAnsi="Tahoma" w:cs="Tahoma"/>
          <w:bCs/>
          <w:sz w:val="20"/>
          <w:szCs w:val="16"/>
          <w:u w:val="single"/>
        </w:rPr>
      </w:pPr>
      <w:r>
        <w:rPr>
          <w:rFonts w:ascii="Tahoma" w:hAnsi="Tahoma" w:cs="Tahoma"/>
          <w:bCs/>
          <w:sz w:val="20"/>
          <w:szCs w:val="16"/>
        </w:rPr>
        <w:t xml:space="preserve">Attempts to add a new item to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>.  If the array is at capacity it attempts to enlarge, then adds the item</w:t>
      </w:r>
      <w:r w:rsidR="007A1ECB">
        <w:rPr>
          <w:rFonts w:ascii="Tahoma" w:hAnsi="Tahoma" w:cs="Tahoma"/>
          <w:bCs/>
          <w:sz w:val="20"/>
          <w:szCs w:val="16"/>
        </w:rPr>
        <w:t xml:space="preserve"> to the end</w:t>
      </w:r>
      <w:r>
        <w:rPr>
          <w:rFonts w:ascii="Tahoma" w:hAnsi="Tahoma" w:cs="Tahoma"/>
          <w:bCs/>
          <w:sz w:val="20"/>
          <w:szCs w:val="16"/>
        </w:rPr>
        <w:t>.</w:t>
      </w:r>
    </w:p>
    <w:p w14:paraId="2987959C" w14:textId="77777777" w:rsidR="006305B2" w:rsidRDefault="006305B2" w:rsidP="006305B2">
      <w:pPr>
        <w:rPr>
          <w:rFonts w:ascii="Tahoma" w:hAnsi="Tahoma" w:cs="Tahoma"/>
          <w:bCs/>
          <w:sz w:val="20"/>
          <w:szCs w:val="16"/>
        </w:rPr>
      </w:pPr>
    </w:p>
    <w:p w14:paraId="518339DF" w14:textId="77777777" w:rsidR="00C232BC" w:rsidRPr="006305B2" w:rsidRDefault="00C232BC" w:rsidP="006305B2">
      <w:pPr>
        <w:rPr>
          <w:rFonts w:ascii="Tahoma" w:hAnsi="Tahoma" w:cs="Tahoma"/>
          <w:bCs/>
          <w:sz w:val="20"/>
          <w:szCs w:val="16"/>
          <w:u w:val="single"/>
        </w:rPr>
      </w:pPr>
      <w:r w:rsidRPr="006305B2">
        <w:rPr>
          <w:rFonts w:ascii="Tahoma" w:hAnsi="Tahoma" w:cs="Tahoma"/>
          <w:bCs/>
          <w:sz w:val="20"/>
          <w:szCs w:val="16"/>
          <w:u w:val="single"/>
        </w:rPr>
        <w:t xml:space="preserve">public E </w:t>
      </w:r>
      <w:proofErr w:type="spellStart"/>
      <w:proofErr w:type="gramStart"/>
      <w:r w:rsidRPr="006305B2">
        <w:rPr>
          <w:rFonts w:ascii="Tahoma" w:hAnsi="Tahoma" w:cs="Tahoma"/>
          <w:bCs/>
          <w:sz w:val="20"/>
          <w:szCs w:val="16"/>
          <w:u w:val="single"/>
        </w:rPr>
        <w:t>get</w:t>
      </w:r>
      <w:r w:rsidR="00E21449" w:rsidRPr="006305B2">
        <w:rPr>
          <w:rFonts w:ascii="Tahoma" w:hAnsi="Tahoma" w:cs="Tahoma"/>
          <w:bCs/>
          <w:sz w:val="20"/>
          <w:szCs w:val="16"/>
          <w:u w:val="single"/>
        </w:rPr>
        <w:t>Item</w:t>
      </w:r>
      <w:proofErr w:type="spellEnd"/>
      <w:r w:rsidR="00E21449" w:rsidRPr="006305B2">
        <w:rPr>
          <w:rFonts w:ascii="Tahoma" w:hAnsi="Tahoma" w:cs="Tahoma"/>
          <w:bCs/>
          <w:sz w:val="20"/>
          <w:szCs w:val="16"/>
          <w:u w:val="single"/>
        </w:rPr>
        <w:t>(</w:t>
      </w:r>
      <w:proofErr w:type="spellStart"/>
      <w:proofErr w:type="gramEnd"/>
      <w:r w:rsidR="00E21449" w:rsidRPr="006305B2">
        <w:rPr>
          <w:rFonts w:ascii="Tahoma" w:hAnsi="Tahoma" w:cs="Tahoma"/>
          <w:bCs/>
          <w:sz w:val="20"/>
          <w:szCs w:val="16"/>
          <w:u w:val="single"/>
        </w:rPr>
        <w:t>int</w:t>
      </w:r>
      <w:proofErr w:type="spellEnd"/>
      <w:r w:rsidR="00E21449" w:rsidRPr="006305B2">
        <w:rPr>
          <w:rFonts w:ascii="Tahoma" w:hAnsi="Tahoma" w:cs="Tahoma"/>
          <w:bCs/>
          <w:sz w:val="20"/>
          <w:szCs w:val="16"/>
          <w:u w:val="single"/>
        </w:rPr>
        <w:t xml:space="preserve"> index)</w:t>
      </w:r>
    </w:p>
    <w:p w14:paraId="324FF355" w14:textId="77777777" w:rsidR="00C232BC" w:rsidRDefault="00C232BC" w:rsidP="006305B2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This method is to retrieve an item in the list given an index into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. If that index does not exist within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16"/>
        </w:rPr>
        <w:t>an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</w:t>
      </w:r>
      <w:proofErr w:type="spellStart"/>
      <w:r w:rsidR="00E21449">
        <w:rPr>
          <w:rFonts w:ascii="Tahoma" w:hAnsi="Tahoma" w:cs="Tahoma"/>
          <w:bCs/>
          <w:sz w:val="20"/>
          <w:szCs w:val="16"/>
        </w:rPr>
        <w:t>IndexOutOfBounds</w:t>
      </w:r>
      <w:r>
        <w:rPr>
          <w:rFonts w:ascii="Tahoma" w:hAnsi="Tahoma" w:cs="Tahoma"/>
          <w:bCs/>
          <w:sz w:val="20"/>
          <w:szCs w:val="16"/>
        </w:rPr>
        <w:t>Exception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is thrown with the message: “Index out of Range”</w:t>
      </w:r>
      <w:r w:rsidR="00E21449">
        <w:rPr>
          <w:rFonts w:ascii="Tahoma" w:hAnsi="Tahoma" w:cs="Tahoma"/>
          <w:bCs/>
          <w:sz w:val="20"/>
          <w:szCs w:val="16"/>
        </w:rPr>
        <w:t>.</w:t>
      </w:r>
    </w:p>
    <w:p w14:paraId="4036DD1E" w14:textId="77777777" w:rsidR="00E21449" w:rsidRDefault="00E21449" w:rsidP="006305B2">
      <w:pPr>
        <w:rPr>
          <w:rFonts w:ascii="Tahoma" w:hAnsi="Tahoma" w:cs="Tahoma"/>
          <w:bCs/>
          <w:sz w:val="20"/>
          <w:szCs w:val="16"/>
        </w:rPr>
      </w:pPr>
    </w:p>
    <w:p w14:paraId="13CDAE8E" w14:textId="77777777" w:rsidR="00E21449" w:rsidRPr="006305B2" w:rsidRDefault="00E21449" w:rsidP="006305B2">
      <w:pPr>
        <w:rPr>
          <w:rFonts w:ascii="Tahoma" w:hAnsi="Tahoma" w:cs="Tahoma"/>
          <w:bCs/>
          <w:sz w:val="20"/>
          <w:szCs w:val="16"/>
          <w:u w:val="single"/>
        </w:rPr>
      </w:pPr>
      <w:r w:rsidRPr="006305B2">
        <w:rPr>
          <w:rFonts w:ascii="Tahoma" w:hAnsi="Tahoma" w:cs="Tahoma"/>
          <w:bCs/>
          <w:sz w:val="20"/>
          <w:szCs w:val="16"/>
          <w:u w:val="single"/>
        </w:rPr>
        <w:t xml:space="preserve">public </w:t>
      </w:r>
      <w:proofErr w:type="spellStart"/>
      <w:proofErr w:type="gramStart"/>
      <w:r w:rsidRPr="006305B2">
        <w:rPr>
          <w:rFonts w:ascii="Tahoma" w:hAnsi="Tahoma" w:cs="Tahoma"/>
          <w:bCs/>
          <w:sz w:val="20"/>
          <w:szCs w:val="16"/>
          <w:u w:val="single"/>
        </w:rPr>
        <w:t>setItem</w:t>
      </w:r>
      <w:proofErr w:type="spellEnd"/>
      <w:r w:rsidRPr="006305B2">
        <w:rPr>
          <w:rFonts w:ascii="Tahoma" w:hAnsi="Tahoma" w:cs="Tahoma"/>
          <w:bCs/>
          <w:sz w:val="20"/>
          <w:szCs w:val="16"/>
          <w:u w:val="single"/>
        </w:rPr>
        <w:t>(</w:t>
      </w:r>
      <w:proofErr w:type="spellStart"/>
      <w:proofErr w:type="gramEnd"/>
      <w:r w:rsidRPr="006305B2">
        <w:rPr>
          <w:rFonts w:ascii="Tahoma" w:hAnsi="Tahoma" w:cs="Tahoma"/>
          <w:bCs/>
          <w:sz w:val="20"/>
          <w:szCs w:val="16"/>
          <w:u w:val="single"/>
        </w:rPr>
        <w:t>int</w:t>
      </w:r>
      <w:proofErr w:type="spellEnd"/>
      <w:r w:rsidRPr="006305B2">
        <w:rPr>
          <w:rFonts w:ascii="Tahoma" w:hAnsi="Tahoma" w:cs="Tahoma"/>
          <w:bCs/>
          <w:sz w:val="20"/>
          <w:szCs w:val="16"/>
          <w:u w:val="single"/>
        </w:rPr>
        <w:t xml:space="preserve"> index, E item)</w:t>
      </w:r>
    </w:p>
    <w:p w14:paraId="54AE2B37" w14:textId="77777777" w:rsidR="00E21449" w:rsidRDefault="00E21449" w:rsidP="006305B2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Attempts to place the </w:t>
      </w:r>
      <w:proofErr w:type="spellStart"/>
      <w:r>
        <w:rPr>
          <w:rFonts w:ascii="Tahoma" w:hAnsi="Tahoma" w:cs="Tahoma"/>
          <w:bCs/>
          <w:sz w:val="20"/>
          <w:szCs w:val="16"/>
        </w:rPr>
        <w:t>passed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item into the given index. If that index does not exist within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16"/>
        </w:rPr>
        <w:t>an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16"/>
        </w:rPr>
        <w:t>IndexOutOfBoundsException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is thrown with the message: “Index out of Range”.</w:t>
      </w:r>
    </w:p>
    <w:p w14:paraId="38BCCE93" w14:textId="77777777" w:rsidR="00E21449" w:rsidRDefault="00E21449" w:rsidP="006305B2">
      <w:pPr>
        <w:rPr>
          <w:rFonts w:ascii="Tahoma" w:hAnsi="Tahoma" w:cs="Tahoma"/>
          <w:bCs/>
          <w:sz w:val="20"/>
          <w:szCs w:val="16"/>
        </w:rPr>
      </w:pPr>
    </w:p>
    <w:p w14:paraId="3E4D9EF7" w14:textId="77777777" w:rsidR="00E21449" w:rsidRPr="006305B2" w:rsidRDefault="00E21449" w:rsidP="006305B2">
      <w:pPr>
        <w:rPr>
          <w:rFonts w:ascii="Tahoma" w:hAnsi="Tahoma" w:cs="Tahoma"/>
          <w:bCs/>
          <w:sz w:val="20"/>
          <w:szCs w:val="16"/>
          <w:u w:val="single"/>
        </w:rPr>
      </w:pPr>
      <w:r w:rsidRPr="006305B2">
        <w:rPr>
          <w:rFonts w:ascii="Tahoma" w:hAnsi="Tahoma" w:cs="Tahoma"/>
          <w:bCs/>
          <w:sz w:val="20"/>
          <w:szCs w:val="16"/>
          <w:u w:val="single"/>
        </w:rPr>
        <w:t xml:space="preserve">public E </w:t>
      </w:r>
      <w:proofErr w:type="spellStart"/>
      <w:proofErr w:type="gramStart"/>
      <w:r w:rsidRPr="006305B2">
        <w:rPr>
          <w:rFonts w:ascii="Tahoma" w:hAnsi="Tahoma" w:cs="Tahoma"/>
          <w:bCs/>
          <w:sz w:val="20"/>
          <w:szCs w:val="16"/>
          <w:u w:val="single"/>
        </w:rPr>
        <w:t>removeItem</w:t>
      </w:r>
      <w:proofErr w:type="spellEnd"/>
      <w:r w:rsidRPr="006305B2">
        <w:rPr>
          <w:rFonts w:ascii="Tahoma" w:hAnsi="Tahoma" w:cs="Tahoma"/>
          <w:bCs/>
          <w:sz w:val="20"/>
          <w:szCs w:val="16"/>
          <w:u w:val="single"/>
        </w:rPr>
        <w:t>(</w:t>
      </w:r>
      <w:proofErr w:type="spellStart"/>
      <w:proofErr w:type="gramEnd"/>
      <w:r w:rsidRPr="006305B2">
        <w:rPr>
          <w:rFonts w:ascii="Tahoma" w:hAnsi="Tahoma" w:cs="Tahoma"/>
          <w:bCs/>
          <w:sz w:val="20"/>
          <w:szCs w:val="16"/>
          <w:u w:val="single"/>
        </w:rPr>
        <w:t>int</w:t>
      </w:r>
      <w:proofErr w:type="spellEnd"/>
      <w:r w:rsidRPr="006305B2">
        <w:rPr>
          <w:rFonts w:ascii="Tahoma" w:hAnsi="Tahoma" w:cs="Tahoma"/>
          <w:bCs/>
          <w:sz w:val="20"/>
          <w:szCs w:val="16"/>
          <w:u w:val="single"/>
        </w:rPr>
        <w:t xml:space="preserve"> index)</w:t>
      </w:r>
    </w:p>
    <w:p w14:paraId="42D84119" w14:textId="77777777" w:rsidR="00E21449" w:rsidRDefault="00E21449" w:rsidP="006305B2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Attempts to remove the item at the given index from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. If that index does not exist within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16"/>
        </w:rPr>
        <w:t>an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16"/>
        </w:rPr>
        <w:t>IndexOutOfBoundsException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is thrown with the message: “Index out of Range”.</w:t>
      </w:r>
    </w:p>
    <w:p w14:paraId="7D462DFA" w14:textId="77777777" w:rsidR="00E21449" w:rsidRDefault="00E21449" w:rsidP="006305B2">
      <w:pPr>
        <w:rPr>
          <w:rFonts w:ascii="Tahoma" w:hAnsi="Tahoma" w:cs="Tahoma"/>
          <w:bCs/>
          <w:sz w:val="20"/>
          <w:szCs w:val="16"/>
        </w:rPr>
      </w:pPr>
    </w:p>
    <w:p w14:paraId="085EBE1E" w14:textId="77777777" w:rsidR="00E21449" w:rsidRPr="006305B2" w:rsidRDefault="00E21449" w:rsidP="006305B2">
      <w:pPr>
        <w:rPr>
          <w:rFonts w:ascii="Tahoma" w:hAnsi="Tahoma" w:cs="Tahoma"/>
          <w:bCs/>
          <w:sz w:val="20"/>
          <w:szCs w:val="16"/>
          <w:u w:val="single"/>
        </w:rPr>
      </w:pPr>
      <w:r w:rsidRPr="006305B2">
        <w:rPr>
          <w:rFonts w:ascii="Tahoma" w:hAnsi="Tahoma" w:cs="Tahoma"/>
          <w:bCs/>
          <w:sz w:val="20"/>
          <w:szCs w:val="16"/>
          <w:u w:val="single"/>
        </w:rPr>
        <w:t xml:space="preserve">public </w:t>
      </w:r>
      <w:proofErr w:type="spellStart"/>
      <w:r w:rsidR="006305B2">
        <w:rPr>
          <w:rFonts w:ascii="Tahoma" w:hAnsi="Tahoma" w:cs="Tahoma"/>
          <w:bCs/>
          <w:sz w:val="20"/>
          <w:szCs w:val="16"/>
          <w:u w:val="single"/>
        </w:rPr>
        <w:t>int</w:t>
      </w:r>
      <w:proofErr w:type="spellEnd"/>
      <w:r w:rsidR="006305B2">
        <w:rPr>
          <w:rFonts w:ascii="Tahoma" w:hAnsi="Tahoma" w:cs="Tahoma"/>
          <w:bCs/>
          <w:sz w:val="20"/>
          <w:szCs w:val="16"/>
          <w:u w:val="single"/>
        </w:rPr>
        <w:t xml:space="preserve"> </w:t>
      </w:r>
      <w:proofErr w:type="spellStart"/>
      <w:proofErr w:type="gramStart"/>
      <w:r w:rsidR="006305B2">
        <w:rPr>
          <w:rFonts w:ascii="Tahoma" w:hAnsi="Tahoma" w:cs="Tahoma"/>
          <w:bCs/>
          <w:sz w:val="20"/>
          <w:szCs w:val="16"/>
          <w:u w:val="single"/>
        </w:rPr>
        <w:t>findItem</w:t>
      </w:r>
      <w:proofErr w:type="spellEnd"/>
      <w:r w:rsidR="006305B2">
        <w:rPr>
          <w:rFonts w:ascii="Tahoma" w:hAnsi="Tahoma" w:cs="Tahoma"/>
          <w:bCs/>
          <w:sz w:val="20"/>
          <w:szCs w:val="16"/>
          <w:u w:val="single"/>
        </w:rPr>
        <w:t>(</w:t>
      </w:r>
      <w:proofErr w:type="gramEnd"/>
      <w:r w:rsidR="006305B2">
        <w:rPr>
          <w:rFonts w:ascii="Tahoma" w:hAnsi="Tahoma" w:cs="Tahoma"/>
          <w:bCs/>
          <w:sz w:val="20"/>
          <w:szCs w:val="16"/>
          <w:u w:val="single"/>
        </w:rPr>
        <w:t>E item)</w:t>
      </w:r>
    </w:p>
    <w:p w14:paraId="35B046C3" w14:textId="77777777" w:rsidR="00E21449" w:rsidRDefault="00E21449" w:rsidP="006305B2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Performs a linear search to fine the item passed. Returns </w:t>
      </w:r>
      <w:bookmarkStart w:id="0" w:name="_GoBack"/>
      <w:bookmarkEnd w:id="0"/>
      <w:r>
        <w:rPr>
          <w:rFonts w:ascii="Tahoma" w:hAnsi="Tahoma" w:cs="Tahoma"/>
          <w:bCs/>
          <w:sz w:val="20"/>
          <w:szCs w:val="16"/>
        </w:rPr>
        <w:t>the index of the item if found, returns -1 if not found.</w:t>
      </w:r>
    </w:p>
    <w:p w14:paraId="469773B7" w14:textId="77777777" w:rsidR="00E21449" w:rsidRDefault="00E21449" w:rsidP="006305B2">
      <w:pPr>
        <w:rPr>
          <w:rFonts w:ascii="Tahoma" w:hAnsi="Tahoma" w:cs="Tahoma"/>
          <w:bCs/>
          <w:sz w:val="20"/>
          <w:szCs w:val="16"/>
        </w:rPr>
      </w:pPr>
    </w:p>
    <w:p w14:paraId="3B3F1B42" w14:textId="77777777" w:rsidR="00E21449" w:rsidRPr="006305B2" w:rsidRDefault="006305B2" w:rsidP="006305B2">
      <w:pPr>
        <w:rPr>
          <w:rFonts w:ascii="Tahoma" w:hAnsi="Tahoma" w:cs="Tahoma"/>
          <w:bCs/>
          <w:sz w:val="20"/>
          <w:szCs w:val="16"/>
          <w:u w:val="single"/>
        </w:rPr>
      </w:pPr>
      <w:r>
        <w:rPr>
          <w:rFonts w:ascii="Tahoma" w:hAnsi="Tahoma" w:cs="Tahoma"/>
          <w:bCs/>
          <w:sz w:val="20"/>
          <w:szCs w:val="16"/>
          <w:u w:val="single"/>
        </w:rPr>
        <w:t>p</w:t>
      </w:r>
      <w:r w:rsidR="00E21449" w:rsidRPr="006305B2">
        <w:rPr>
          <w:rFonts w:ascii="Tahoma" w:hAnsi="Tahoma" w:cs="Tahoma"/>
          <w:bCs/>
          <w:sz w:val="20"/>
          <w:szCs w:val="16"/>
          <w:u w:val="single"/>
        </w:rPr>
        <w:t xml:space="preserve">ublic Boolean </w:t>
      </w:r>
      <w:proofErr w:type="spellStart"/>
      <w:proofErr w:type="gramStart"/>
      <w:r>
        <w:rPr>
          <w:rFonts w:ascii="Tahoma" w:hAnsi="Tahoma" w:cs="Tahoma"/>
          <w:bCs/>
          <w:sz w:val="20"/>
          <w:szCs w:val="16"/>
          <w:u w:val="single"/>
        </w:rPr>
        <w:t>isEmpty</w:t>
      </w:r>
      <w:proofErr w:type="spellEnd"/>
      <w:r>
        <w:rPr>
          <w:rFonts w:ascii="Tahoma" w:hAnsi="Tahoma" w:cs="Tahoma"/>
          <w:bCs/>
          <w:sz w:val="20"/>
          <w:szCs w:val="16"/>
          <w:u w:val="single"/>
        </w:rPr>
        <w:t>(</w:t>
      </w:r>
      <w:proofErr w:type="gramEnd"/>
      <w:r>
        <w:rPr>
          <w:rFonts w:ascii="Tahoma" w:hAnsi="Tahoma" w:cs="Tahoma"/>
          <w:bCs/>
          <w:sz w:val="20"/>
          <w:szCs w:val="16"/>
          <w:u w:val="single"/>
        </w:rPr>
        <w:t>)</w:t>
      </w:r>
    </w:p>
    <w:p w14:paraId="7F057C67" w14:textId="77777777" w:rsidR="00E21449" w:rsidRDefault="00E21449" w:rsidP="006305B2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Returns a true if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is empty, otherwise false.</w:t>
      </w:r>
    </w:p>
    <w:p w14:paraId="10827BEC" w14:textId="77777777" w:rsidR="00E21449" w:rsidRDefault="00E21449" w:rsidP="00C232BC">
      <w:pPr>
        <w:rPr>
          <w:rFonts w:ascii="Tahoma" w:hAnsi="Tahoma" w:cs="Tahoma"/>
          <w:bCs/>
          <w:sz w:val="20"/>
          <w:szCs w:val="16"/>
        </w:rPr>
      </w:pPr>
    </w:p>
    <w:p w14:paraId="78D8D3FD" w14:textId="77777777" w:rsidR="00E21449" w:rsidRPr="006305B2" w:rsidRDefault="006305B2" w:rsidP="00C232BC">
      <w:pPr>
        <w:rPr>
          <w:rFonts w:ascii="Tahoma" w:hAnsi="Tahoma" w:cs="Tahoma"/>
          <w:bCs/>
          <w:sz w:val="20"/>
          <w:szCs w:val="16"/>
          <w:u w:val="single"/>
        </w:rPr>
      </w:pPr>
      <w:r>
        <w:rPr>
          <w:rFonts w:ascii="Tahoma" w:hAnsi="Tahoma" w:cs="Tahoma"/>
          <w:bCs/>
          <w:sz w:val="20"/>
          <w:szCs w:val="16"/>
          <w:u w:val="single"/>
        </w:rPr>
        <w:t>p</w:t>
      </w:r>
      <w:r w:rsidR="00E21449" w:rsidRPr="006305B2">
        <w:rPr>
          <w:rFonts w:ascii="Tahoma" w:hAnsi="Tahoma" w:cs="Tahoma"/>
          <w:bCs/>
          <w:sz w:val="20"/>
          <w:szCs w:val="16"/>
          <w:u w:val="single"/>
        </w:rPr>
        <w:t xml:space="preserve">ublic </w:t>
      </w:r>
      <w:proofErr w:type="spellStart"/>
      <w:r>
        <w:rPr>
          <w:rFonts w:ascii="Tahoma" w:hAnsi="Tahoma" w:cs="Tahoma"/>
          <w:bCs/>
          <w:sz w:val="20"/>
          <w:szCs w:val="16"/>
          <w:u w:val="single"/>
        </w:rPr>
        <w:t>int</w:t>
      </w:r>
      <w:proofErr w:type="spellEnd"/>
      <w:r>
        <w:rPr>
          <w:rFonts w:ascii="Tahoma" w:hAnsi="Tahoma" w:cs="Tahoma"/>
          <w:bCs/>
          <w:sz w:val="20"/>
          <w:szCs w:val="16"/>
          <w:u w:val="single"/>
        </w:rPr>
        <w:t xml:space="preserve"> </w:t>
      </w:r>
      <w:proofErr w:type="spellStart"/>
      <w:proofErr w:type="gramStart"/>
      <w:r>
        <w:rPr>
          <w:rFonts w:ascii="Tahoma" w:hAnsi="Tahoma" w:cs="Tahoma"/>
          <w:bCs/>
          <w:sz w:val="20"/>
          <w:szCs w:val="16"/>
          <w:u w:val="single"/>
        </w:rPr>
        <w:t>lengthIs</w:t>
      </w:r>
      <w:proofErr w:type="spellEnd"/>
      <w:r>
        <w:rPr>
          <w:rFonts w:ascii="Tahoma" w:hAnsi="Tahoma" w:cs="Tahoma"/>
          <w:bCs/>
          <w:sz w:val="20"/>
          <w:szCs w:val="16"/>
          <w:u w:val="single"/>
        </w:rPr>
        <w:t>(</w:t>
      </w:r>
      <w:proofErr w:type="gramEnd"/>
      <w:r>
        <w:rPr>
          <w:rFonts w:ascii="Tahoma" w:hAnsi="Tahoma" w:cs="Tahoma"/>
          <w:bCs/>
          <w:sz w:val="20"/>
          <w:szCs w:val="16"/>
          <w:u w:val="single"/>
        </w:rPr>
        <w:t>)</w:t>
      </w:r>
    </w:p>
    <w:p w14:paraId="31498726" w14:textId="77777777" w:rsidR="00E21449" w:rsidRDefault="00E21449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Returns the current number of elements in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>.</w:t>
      </w:r>
    </w:p>
    <w:p w14:paraId="6CD2888E" w14:textId="77777777" w:rsidR="00E21449" w:rsidRDefault="00E21449" w:rsidP="00C232BC">
      <w:pPr>
        <w:rPr>
          <w:rFonts w:ascii="Tahoma" w:hAnsi="Tahoma" w:cs="Tahoma"/>
          <w:bCs/>
          <w:sz w:val="20"/>
          <w:szCs w:val="16"/>
        </w:rPr>
      </w:pPr>
    </w:p>
    <w:p w14:paraId="63CDA1ED" w14:textId="77777777" w:rsidR="00E21449" w:rsidRPr="006305B2" w:rsidRDefault="006305B2" w:rsidP="00C232BC">
      <w:pPr>
        <w:rPr>
          <w:rFonts w:ascii="Tahoma" w:hAnsi="Tahoma" w:cs="Tahoma"/>
          <w:bCs/>
          <w:sz w:val="20"/>
          <w:szCs w:val="16"/>
          <w:u w:val="single"/>
        </w:rPr>
      </w:pPr>
      <w:r>
        <w:rPr>
          <w:rFonts w:ascii="Tahoma" w:hAnsi="Tahoma" w:cs="Tahoma"/>
          <w:bCs/>
          <w:sz w:val="20"/>
          <w:szCs w:val="16"/>
          <w:u w:val="single"/>
        </w:rPr>
        <w:t>p</w:t>
      </w:r>
      <w:r w:rsidR="00E21449" w:rsidRPr="006305B2">
        <w:rPr>
          <w:rFonts w:ascii="Tahoma" w:hAnsi="Tahoma" w:cs="Tahoma"/>
          <w:bCs/>
          <w:sz w:val="20"/>
          <w:szCs w:val="16"/>
          <w:u w:val="single"/>
        </w:rPr>
        <w:t xml:space="preserve">ublic </w:t>
      </w:r>
      <w:r>
        <w:rPr>
          <w:rFonts w:ascii="Tahoma" w:hAnsi="Tahoma" w:cs="Tahoma"/>
          <w:bCs/>
          <w:sz w:val="20"/>
          <w:szCs w:val="16"/>
          <w:u w:val="single"/>
        </w:rPr>
        <w:t xml:space="preserve">void </w:t>
      </w:r>
      <w:proofErr w:type="gramStart"/>
      <w:r>
        <w:rPr>
          <w:rFonts w:ascii="Tahoma" w:hAnsi="Tahoma" w:cs="Tahoma"/>
          <w:bCs/>
          <w:sz w:val="20"/>
          <w:szCs w:val="16"/>
          <w:u w:val="single"/>
        </w:rPr>
        <w:t>clear(</w:t>
      </w:r>
      <w:proofErr w:type="gramEnd"/>
      <w:r>
        <w:rPr>
          <w:rFonts w:ascii="Tahoma" w:hAnsi="Tahoma" w:cs="Tahoma"/>
          <w:bCs/>
          <w:sz w:val="20"/>
          <w:szCs w:val="16"/>
          <w:u w:val="single"/>
        </w:rPr>
        <w:t>)</w:t>
      </w:r>
    </w:p>
    <w:p w14:paraId="62C9E221" w14:textId="77777777" w:rsidR="00E21449" w:rsidRDefault="006305B2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Clears contents of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>, sets size of array to the original capacity.</w:t>
      </w:r>
    </w:p>
    <w:p w14:paraId="75F4EE71" w14:textId="77777777" w:rsidR="006305B2" w:rsidRDefault="006305B2" w:rsidP="00C232BC">
      <w:pPr>
        <w:rPr>
          <w:rFonts w:ascii="Tahoma" w:hAnsi="Tahoma" w:cs="Tahoma"/>
          <w:bCs/>
          <w:sz w:val="20"/>
          <w:szCs w:val="16"/>
        </w:rPr>
      </w:pPr>
    </w:p>
    <w:p w14:paraId="506C58D0" w14:textId="77777777" w:rsidR="006305B2" w:rsidRPr="006305B2" w:rsidRDefault="006305B2" w:rsidP="00C232BC">
      <w:pPr>
        <w:rPr>
          <w:rFonts w:ascii="Tahoma" w:hAnsi="Tahoma" w:cs="Tahoma"/>
          <w:bCs/>
          <w:sz w:val="20"/>
          <w:szCs w:val="16"/>
          <w:u w:val="single"/>
        </w:rPr>
      </w:pPr>
      <w:r>
        <w:rPr>
          <w:rFonts w:ascii="Tahoma" w:hAnsi="Tahoma" w:cs="Tahoma"/>
          <w:bCs/>
          <w:sz w:val="20"/>
          <w:szCs w:val="16"/>
          <w:u w:val="single"/>
        </w:rPr>
        <w:t>p</w:t>
      </w:r>
      <w:r w:rsidRPr="006305B2">
        <w:rPr>
          <w:rFonts w:ascii="Tahoma" w:hAnsi="Tahoma" w:cs="Tahoma"/>
          <w:bCs/>
          <w:sz w:val="20"/>
          <w:szCs w:val="16"/>
          <w:u w:val="single"/>
        </w:rPr>
        <w:t xml:space="preserve">ublic </w:t>
      </w:r>
      <w:r>
        <w:rPr>
          <w:rFonts w:ascii="Tahoma" w:hAnsi="Tahoma" w:cs="Tahoma"/>
          <w:bCs/>
          <w:sz w:val="20"/>
          <w:szCs w:val="16"/>
          <w:u w:val="single"/>
        </w:rPr>
        <w:t xml:space="preserve">String </w:t>
      </w:r>
      <w:proofErr w:type="spellStart"/>
      <w:proofErr w:type="gramStart"/>
      <w:r>
        <w:rPr>
          <w:rFonts w:ascii="Tahoma" w:hAnsi="Tahoma" w:cs="Tahoma"/>
          <w:bCs/>
          <w:sz w:val="20"/>
          <w:szCs w:val="16"/>
          <w:u w:val="single"/>
        </w:rPr>
        <w:t>toString</w:t>
      </w:r>
      <w:proofErr w:type="spellEnd"/>
      <w:r>
        <w:rPr>
          <w:rFonts w:ascii="Tahoma" w:hAnsi="Tahoma" w:cs="Tahoma"/>
          <w:bCs/>
          <w:sz w:val="20"/>
          <w:szCs w:val="16"/>
          <w:u w:val="single"/>
        </w:rPr>
        <w:t>(</w:t>
      </w:r>
      <w:proofErr w:type="gramEnd"/>
      <w:r>
        <w:rPr>
          <w:rFonts w:ascii="Tahoma" w:hAnsi="Tahoma" w:cs="Tahoma"/>
          <w:bCs/>
          <w:sz w:val="20"/>
          <w:szCs w:val="16"/>
          <w:u w:val="single"/>
        </w:rPr>
        <w:t>)</w:t>
      </w:r>
    </w:p>
    <w:p w14:paraId="679815D3" w14:textId="77777777" w:rsidR="006305B2" w:rsidRDefault="006305B2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Returns a String containing all elements in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>, separated by a new line.</w:t>
      </w:r>
    </w:p>
    <w:p w14:paraId="508A3FEE" w14:textId="77777777" w:rsidR="006305B2" w:rsidRDefault="006305B2" w:rsidP="00C232BC">
      <w:pPr>
        <w:rPr>
          <w:rFonts w:ascii="Tahoma" w:hAnsi="Tahoma" w:cs="Tahoma"/>
          <w:bCs/>
          <w:sz w:val="20"/>
          <w:szCs w:val="16"/>
        </w:rPr>
      </w:pPr>
    </w:p>
    <w:p w14:paraId="62C36619" w14:textId="77777777" w:rsidR="006305B2" w:rsidRPr="006305B2" w:rsidRDefault="006305B2" w:rsidP="00C232BC">
      <w:pPr>
        <w:rPr>
          <w:rFonts w:ascii="Tahoma" w:hAnsi="Tahoma" w:cs="Tahoma"/>
          <w:bCs/>
          <w:sz w:val="20"/>
          <w:szCs w:val="16"/>
          <w:u w:val="single"/>
        </w:rPr>
      </w:pPr>
      <w:r>
        <w:rPr>
          <w:rFonts w:ascii="Tahoma" w:hAnsi="Tahoma" w:cs="Tahoma"/>
          <w:bCs/>
          <w:sz w:val="20"/>
          <w:szCs w:val="16"/>
          <w:u w:val="single"/>
        </w:rPr>
        <w:t>p</w:t>
      </w:r>
      <w:r w:rsidRPr="006305B2">
        <w:rPr>
          <w:rFonts w:ascii="Tahoma" w:hAnsi="Tahoma" w:cs="Tahoma"/>
          <w:bCs/>
          <w:sz w:val="20"/>
          <w:szCs w:val="16"/>
          <w:u w:val="single"/>
        </w:rPr>
        <w:t xml:space="preserve">ublic void </w:t>
      </w:r>
      <w:proofErr w:type="gramStart"/>
      <w:r w:rsidRPr="006305B2">
        <w:rPr>
          <w:rFonts w:ascii="Tahoma" w:hAnsi="Tahoma" w:cs="Tahoma"/>
          <w:bCs/>
          <w:sz w:val="20"/>
          <w:szCs w:val="16"/>
          <w:u w:val="single"/>
        </w:rPr>
        <w:t>sort(</w:t>
      </w:r>
      <w:proofErr w:type="gramEnd"/>
      <w:r w:rsidRPr="006305B2">
        <w:rPr>
          <w:rFonts w:ascii="Tahoma" w:hAnsi="Tahoma" w:cs="Tahoma"/>
          <w:bCs/>
          <w:sz w:val="20"/>
          <w:szCs w:val="16"/>
          <w:u w:val="single"/>
        </w:rPr>
        <w:t>)</w:t>
      </w:r>
    </w:p>
    <w:p w14:paraId="7D30C8B6" w14:textId="77777777" w:rsidR="006305B2" w:rsidRDefault="006305B2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Sorts the contents of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using the Insertion Sort.</w:t>
      </w:r>
    </w:p>
    <w:p w14:paraId="5390E314" w14:textId="77777777" w:rsidR="000C35AC" w:rsidRDefault="000C35AC" w:rsidP="00C232BC">
      <w:pPr>
        <w:rPr>
          <w:rFonts w:ascii="Tahoma" w:hAnsi="Tahoma" w:cs="Tahoma"/>
          <w:bCs/>
          <w:sz w:val="20"/>
          <w:szCs w:val="16"/>
        </w:rPr>
      </w:pPr>
    </w:p>
    <w:p w14:paraId="786464EE" w14:textId="77777777" w:rsidR="006305B2" w:rsidRPr="006305B2" w:rsidRDefault="006305B2" w:rsidP="00C232BC">
      <w:pPr>
        <w:rPr>
          <w:rFonts w:ascii="Tahoma" w:hAnsi="Tahoma" w:cs="Tahoma"/>
          <w:bCs/>
          <w:sz w:val="20"/>
          <w:szCs w:val="16"/>
          <w:u w:val="single"/>
        </w:rPr>
      </w:pPr>
      <w:r>
        <w:rPr>
          <w:rFonts w:ascii="Tahoma" w:hAnsi="Tahoma" w:cs="Tahoma"/>
          <w:bCs/>
          <w:sz w:val="20"/>
          <w:szCs w:val="16"/>
          <w:u w:val="single"/>
        </w:rPr>
        <w:t>p</w:t>
      </w:r>
      <w:r w:rsidRPr="006305B2">
        <w:rPr>
          <w:rFonts w:ascii="Tahoma" w:hAnsi="Tahoma" w:cs="Tahoma"/>
          <w:bCs/>
          <w:sz w:val="20"/>
          <w:szCs w:val="16"/>
          <w:u w:val="single"/>
        </w:rPr>
        <w:t xml:space="preserve">rivate void </w:t>
      </w:r>
      <w:proofErr w:type="gramStart"/>
      <w:r w:rsidRPr="006305B2">
        <w:rPr>
          <w:rFonts w:ascii="Tahoma" w:hAnsi="Tahoma" w:cs="Tahoma"/>
          <w:bCs/>
          <w:sz w:val="20"/>
          <w:szCs w:val="16"/>
          <w:u w:val="single"/>
        </w:rPr>
        <w:t>enlarge(</w:t>
      </w:r>
      <w:proofErr w:type="gramEnd"/>
      <w:r w:rsidRPr="006305B2">
        <w:rPr>
          <w:rFonts w:ascii="Tahoma" w:hAnsi="Tahoma" w:cs="Tahoma"/>
          <w:bCs/>
          <w:sz w:val="20"/>
          <w:szCs w:val="16"/>
          <w:u w:val="single"/>
        </w:rPr>
        <w:t>)</w:t>
      </w:r>
    </w:p>
    <w:p w14:paraId="3E810987" w14:textId="77777777" w:rsidR="000C35AC" w:rsidRDefault="006305B2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>W</w:t>
      </w:r>
      <w:r w:rsidR="000C35AC">
        <w:rPr>
          <w:rFonts w:ascii="Tahoma" w:hAnsi="Tahoma" w:cs="Tahoma"/>
          <w:bCs/>
          <w:sz w:val="20"/>
          <w:szCs w:val="16"/>
        </w:rPr>
        <w:t xml:space="preserve">ill attempt to enlarge the </w:t>
      </w:r>
      <w:proofErr w:type="spellStart"/>
      <w:r w:rsidR="000C35AC">
        <w:rPr>
          <w:rFonts w:ascii="Tahoma" w:hAnsi="Tahoma" w:cs="Tahoma"/>
          <w:bCs/>
          <w:sz w:val="20"/>
          <w:szCs w:val="16"/>
        </w:rPr>
        <w:t>ArrayList</w:t>
      </w:r>
      <w:proofErr w:type="spellEnd"/>
      <w:r w:rsidR="000C35AC">
        <w:rPr>
          <w:rFonts w:ascii="Tahoma" w:hAnsi="Tahoma" w:cs="Tahoma"/>
          <w:bCs/>
          <w:sz w:val="20"/>
          <w:szCs w:val="16"/>
        </w:rPr>
        <w:t xml:space="preserve"> by the value of </w:t>
      </w:r>
      <w:proofErr w:type="spellStart"/>
      <w:r w:rsidR="000C35AC">
        <w:rPr>
          <w:rFonts w:ascii="Tahoma" w:hAnsi="Tahoma" w:cs="Tahoma"/>
          <w:bCs/>
          <w:sz w:val="20"/>
          <w:szCs w:val="16"/>
        </w:rPr>
        <w:t>origCap</w:t>
      </w:r>
      <w:proofErr w:type="spellEnd"/>
      <w:r w:rsidR="000C35AC">
        <w:rPr>
          <w:rFonts w:ascii="Tahoma" w:hAnsi="Tahoma" w:cs="Tahoma"/>
          <w:bCs/>
          <w:sz w:val="20"/>
          <w:szCs w:val="16"/>
        </w:rPr>
        <w:t xml:space="preserve">. If this would put it past its maximum size defined by DEFCAP it will enlarge to the size of DEFCAP. If it is already at </w:t>
      </w:r>
      <w:r>
        <w:rPr>
          <w:rFonts w:ascii="Tahoma" w:hAnsi="Tahoma" w:cs="Tahoma"/>
          <w:bCs/>
          <w:sz w:val="20"/>
          <w:szCs w:val="16"/>
        </w:rPr>
        <w:t xml:space="preserve">size of DEFCAP it will throw a </w:t>
      </w:r>
      <w:proofErr w:type="spellStart"/>
      <w:r>
        <w:rPr>
          <w:rFonts w:ascii="Tahoma" w:hAnsi="Tahoma" w:cs="Tahoma"/>
          <w:bCs/>
          <w:sz w:val="20"/>
          <w:szCs w:val="16"/>
        </w:rPr>
        <w:t>MaximumCapacity</w:t>
      </w:r>
      <w:r w:rsidR="000C35AC">
        <w:rPr>
          <w:rFonts w:ascii="Tahoma" w:hAnsi="Tahoma" w:cs="Tahoma"/>
          <w:bCs/>
          <w:sz w:val="20"/>
          <w:szCs w:val="16"/>
        </w:rPr>
        <w:t>Exception</w:t>
      </w:r>
      <w:proofErr w:type="spellEnd"/>
      <w:r w:rsidR="000C35AC">
        <w:rPr>
          <w:rFonts w:ascii="Tahoma" w:hAnsi="Tahoma" w:cs="Tahoma"/>
          <w:bCs/>
          <w:sz w:val="20"/>
          <w:szCs w:val="16"/>
        </w:rPr>
        <w:t>.</w:t>
      </w:r>
    </w:p>
    <w:p w14:paraId="77575EAD" w14:textId="77777777" w:rsidR="00C232BC" w:rsidRDefault="00C232BC" w:rsidP="00C232BC">
      <w:pPr>
        <w:rPr>
          <w:rFonts w:ascii="Tahoma" w:hAnsi="Tahoma" w:cs="Tahoma"/>
          <w:bCs/>
          <w:sz w:val="20"/>
          <w:szCs w:val="16"/>
        </w:rPr>
      </w:pPr>
    </w:p>
    <w:p w14:paraId="6DD7FC7E" w14:textId="77777777" w:rsidR="00C232BC" w:rsidRPr="00A11FDC" w:rsidRDefault="00C232BC" w:rsidP="00C232BC">
      <w:pPr>
        <w:rPr>
          <w:rFonts w:ascii="Tahoma" w:hAnsi="Tahoma" w:cs="Tahoma"/>
          <w:b/>
          <w:bCs/>
          <w:sz w:val="20"/>
          <w:szCs w:val="16"/>
        </w:rPr>
      </w:pPr>
      <w:r w:rsidRPr="00A11FDC">
        <w:rPr>
          <w:rFonts w:ascii="Tahoma" w:hAnsi="Tahoma" w:cs="Tahoma"/>
          <w:b/>
          <w:bCs/>
          <w:sz w:val="20"/>
          <w:szCs w:val="16"/>
        </w:rPr>
        <w:t xml:space="preserve">Any </w:t>
      </w:r>
      <w:r w:rsidR="00854ECB">
        <w:rPr>
          <w:rFonts w:ascii="Tahoma" w:hAnsi="Tahoma" w:cs="Tahoma"/>
          <w:b/>
          <w:bCs/>
          <w:sz w:val="20"/>
          <w:szCs w:val="16"/>
        </w:rPr>
        <w:t>method that declares to throw a Checked</w:t>
      </w:r>
      <w:r w:rsidRPr="00A11FDC">
        <w:rPr>
          <w:rFonts w:ascii="Tahoma" w:hAnsi="Tahoma" w:cs="Tahoma"/>
          <w:b/>
          <w:bCs/>
          <w:sz w:val="20"/>
          <w:szCs w:val="16"/>
        </w:rPr>
        <w:t xml:space="preserve"> Exception MUST be called upon within a try statement</w:t>
      </w:r>
      <w:r w:rsidR="000B2D39">
        <w:rPr>
          <w:rFonts w:ascii="Tahoma" w:hAnsi="Tahoma" w:cs="Tahoma"/>
          <w:b/>
          <w:bCs/>
          <w:sz w:val="20"/>
          <w:szCs w:val="16"/>
        </w:rPr>
        <w:t xml:space="preserve"> or </w:t>
      </w:r>
      <w:proofErr w:type="spellStart"/>
      <w:r w:rsidR="000B2D39">
        <w:rPr>
          <w:rFonts w:ascii="Tahoma" w:hAnsi="Tahoma" w:cs="Tahoma"/>
          <w:b/>
          <w:bCs/>
          <w:sz w:val="20"/>
          <w:szCs w:val="16"/>
        </w:rPr>
        <w:t>rethrown</w:t>
      </w:r>
      <w:proofErr w:type="spellEnd"/>
      <w:r w:rsidRPr="00A11FDC">
        <w:rPr>
          <w:rFonts w:ascii="Tahoma" w:hAnsi="Tahoma" w:cs="Tahoma"/>
          <w:b/>
          <w:bCs/>
          <w:sz w:val="20"/>
          <w:szCs w:val="16"/>
        </w:rPr>
        <w:t>, even if we know the Exception will not be thrown.</w:t>
      </w:r>
    </w:p>
    <w:p w14:paraId="11FE7279" w14:textId="77777777" w:rsidR="00C232BC" w:rsidRDefault="00C232BC" w:rsidP="00C232BC">
      <w:pPr>
        <w:rPr>
          <w:rFonts w:ascii="Tahoma" w:hAnsi="Tahoma" w:cs="Tahoma"/>
          <w:bCs/>
          <w:sz w:val="20"/>
          <w:szCs w:val="16"/>
          <w:u w:val="single"/>
        </w:rPr>
      </w:pPr>
    </w:p>
    <w:p w14:paraId="697A59CE" w14:textId="77777777" w:rsidR="00C232BC" w:rsidRDefault="00854ECB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  <w:u w:val="single"/>
        </w:rPr>
        <w:t>Changes to Employee</w:t>
      </w:r>
    </w:p>
    <w:p w14:paraId="15D4297A" w14:textId="77777777" w:rsidR="00854ECB" w:rsidRDefault="00854ECB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The Employee class must be made to implement the Comparable interface, this will require providing the </w:t>
      </w:r>
      <w:proofErr w:type="spellStart"/>
      <w:proofErr w:type="gramStart"/>
      <w:r>
        <w:rPr>
          <w:rFonts w:ascii="Tahoma" w:hAnsi="Tahoma" w:cs="Tahoma"/>
          <w:bCs/>
          <w:sz w:val="20"/>
          <w:szCs w:val="16"/>
        </w:rPr>
        <w:t>compareTo</w:t>
      </w:r>
      <w:proofErr w:type="spellEnd"/>
      <w:r>
        <w:rPr>
          <w:rFonts w:ascii="Tahoma" w:hAnsi="Tahoma" w:cs="Tahoma"/>
          <w:bCs/>
          <w:sz w:val="20"/>
          <w:szCs w:val="16"/>
        </w:rPr>
        <w:t>(</w:t>
      </w:r>
      <w:proofErr w:type="gramEnd"/>
      <w:r>
        <w:rPr>
          <w:rFonts w:ascii="Tahoma" w:hAnsi="Tahoma" w:cs="Tahoma"/>
          <w:bCs/>
          <w:sz w:val="20"/>
          <w:szCs w:val="16"/>
        </w:rPr>
        <w:t>) method (changes in bold).</w:t>
      </w:r>
    </w:p>
    <w:p w14:paraId="0747E78B" w14:textId="77777777" w:rsidR="00854ECB" w:rsidRDefault="00854ECB" w:rsidP="00C232BC">
      <w:pPr>
        <w:rPr>
          <w:rFonts w:ascii="Tahoma" w:hAnsi="Tahoma" w:cs="Tahoma"/>
          <w:bCs/>
          <w:sz w:val="20"/>
          <w:szCs w:val="16"/>
        </w:rPr>
      </w:pPr>
    </w:p>
    <w:tbl>
      <w:tblPr>
        <w:tblW w:w="9462" w:type="dxa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2"/>
      </w:tblGrid>
      <w:tr w:rsidR="00854ECB" w:rsidRPr="003C3B4D" w14:paraId="172FE335" w14:textId="77777777" w:rsidTr="00A60BF8">
        <w:trPr>
          <w:trHeight w:val="232"/>
        </w:trPr>
        <w:tc>
          <w:tcPr>
            <w:tcW w:w="9462" w:type="dxa"/>
          </w:tcPr>
          <w:p w14:paraId="6C8A7824" w14:textId="77777777" w:rsidR="00854ECB" w:rsidRPr="003C3B4D" w:rsidRDefault="00854ECB" w:rsidP="00A60BF8">
            <w:pPr>
              <w:jc w:val="center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Employee </w:t>
            </w:r>
            <w:r w:rsidRPr="00854ECB">
              <w:rPr>
                <w:rFonts w:ascii="Tahoma" w:hAnsi="Tahoma" w:cs="Tahoma"/>
                <w:bCs/>
                <w:sz w:val="20"/>
                <w:szCs w:val="16"/>
              </w:rPr>
              <w:t>{abstract}</w:t>
            </w:r>
            <w:r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implements Comparable&lt;Employee&gt;</w:t>
            </w:r>
          </w:p>
        </w:tc>
      </w:tr>
      <w:tr w:rsidR="00854ECB" w:rsidRPr="003C3B4D" w14:paraId="311B2B6E" w14:textId="77777777" w:rsidTr="00A60BF8">
        <w:trPr>
          <w:trHeight w:val="1396"/>
        </w:trPr>
        <w:tc>
          <w:tcPr>
            <w:tcW w:w="9462" w:type="dxa"/>
          </w:tcPr>
          <w:p w14:paraId="232C31E9" w14:textId="77777777" w:rsidR="00854ECB" w:rsidRDefault="00854ECB" w:rsidP="00A60BF8">
            <w:pPr>
              <w:ind w:left="36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-  String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firstName</w:t>
            </w:r>
            <w:proofErr w:type="spellEnd"/>
          </w:p>
          <w:p w14:paraId="71838053" w14:textId="77777777" w:rsidR="00854ECB" w:rsidRDefault="00854ECB" w:rsidP="00A60BF8">
            <w:pPr>
              <w:ind w:left="36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-  String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lastName</w:t>
            </w:r>
            <w:proofErr w:type="spellEnd"/>
          </w:p>
          <w:p w14:paraId="5CDED155" w14:textId="77777777" w:rsidR="00854ECB" w:rsidRDefault="00854ECB" w:rsidP="00A60BF8">
            <w:pPr>
              <w:ind w:left="36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-  char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middleInitial</w:t>
            </w:r>
            <w:proofErr w:type="spellEnd"/>
          </w:p>
          <w:p w14:paraId="6B119A58" w14:textId="77777777" w:rsidR="00854ECB" w:rsidRDefault="00854ECB" w:rsidP="00A60BF8">
            <w:pPr>
              <w:ind w:left="36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- 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boolean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 xml:space="preserve"> fulltime</w:t>
            </w:r>
          </w:p>
          <w:p w14:paraId="1D5B1476" w14:textId="77777777" w:rsidR="00854ECB" w:rsidRDefault="00854ECB" w:rsidP="00A60BF8">
            <w:pPr>
              <w:ind w:left="36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>-   char gender</w:t>
            </w:r>
          </w:p>
          <w:p w14:paraId="4A2CBB53" w14:textId="77777777" w:rsidR="00854ECB" w:rsidRPr="003C3B4D" w:rsidRDefault="00854ECB" w:rsidP="00A60BF8">
            <w:pPr>
              <w:ind w:left="36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-  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employeeNum</w:t>
            </w:r>
            <w:proofErr w:type="spellEnd"/>
          </w:p>
        </w:tc>
      </w:tr>
      <w:tr w:rsidR="00854ECB" w:rsidRPr="003C3B4D" w14:paraId="2A8545BB" w14:textId="77777777" w:rsidTr="00A60BF8">
        <w:trPr>
          <w:trHeight w:val="1178"/>
        </w:trPr>
        <w:tc>
          <w:tcPr>
            <w:tcW w:w="9462" w:type="dxa"/>
          </w:tcPr>
          <w:p w14:paraId="7A5DF15A" w14:textId="77777777" w:rsidR="00854ECB" w:rsidRPr="00854ECB" w:rsidRDefault="00854ECB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854ECB">
              <w:rPr>
                <w:rFonts w:ascii="Tahoma" w:hAnsi="Tahoma" w:cs="Tahoma"/>
                <w:b/>
                <w:bCs/>
                <w:sz w:val="20"/>
                <w:szCs w:val="16"/>
              </w:rPr>
              <w:t>&lt;&lt;constructor&gt;</w:t>
            </w:r>
            <w:proofErr w:type="gramStart"/>
            <w:r w:rsidRPr="00854ECB">
              <w:rPr>
                <w:rFonts w:ascii="Tahoma" w:hAnsi="Tahoma" w:cs="Tahoma"/>
                <w:b/>
                <w:bCs/>
                <w:sz w:val="20"/>
                <w:szCs w:val="16"/>
              </w:rPr>
              <w:t>&gt;  Employee</w:t>
            </w:r>
            <w:proofErr w:type="gramEnd"/>
            <w:r w:rsidRPr="00854ECB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(</w:t>
            </w:r>
            <w:proofErr w:type="spellStart"/>
            <w:r w:rsidRPr="00854ECB">
              <w:rPr>
                <w:rFonts w:ascii="Tahoma" w:hAnsi="Tahoma" w:cs="Tahoma"/>
                <w:b/>
                <w:bCs/>
                <w:sz w:val="20"/>
                <w:szCs w:val="16"/>
              </w:rPr>
              <w:t>fn</w:t>
            </w:r>
            <w:proofErr w:type="spellEnd"/>
            <w:r w:rsidRPr="00854ECB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: String, ln : String, m : char, g : char, </w:t>
            </w:r>
            <w:proofErr w:type="spellStart"/>
            <w:r w:rsidRPr="00854ECB">
              <w:rPr>
                <w:rFonts w:ascii="Tahoma" w:hAnsi="Tahoma" w:cs="Tahoma"/>
                <w:b/>
                <w:bCs/>
                <w:sz w:val="20"/>
                <w:szCs w:val="16"/>
              </w:rPr>
              <w:t>empNum</w:t>
            </w:r>
            <w:proofErr w:type="spellEnd"/>
            <w:r w:rsidRPr="00854ECB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: </w:t>
            </w:r>
            <w:proofErr w:type="spellStart"/>
            <w:r w:rsidRPr="00854ECB">
              <w:rPr>
                <w:rFonts w:ascii="Tahoma" w:hAnsi="Tahoma" w:cs="Tahoma"/>
                <w:b/>
                <w:bCs/>
                <w:sz w:val="20"/>
                <w:szCs w:val="16"/>
              </w:rPr>
              <w:t>int</w:t>
            </w:r>
            <w:proofErr w:type="spellEnd"/>
            <w:r w:rsidRPr="00854ECB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, </w:t>
            </w:r>
            <w:proofErr w:type="spellStart"/>
            <w:r w:rsidRPr="00854ECB">
              <w:rPr>
                <w:rFonts w:ascii="Tahoma" w:hAnsi="Tahoma" w:cs="Tahoma"/>
                <w:b/>
                <w:bCs/>
                <w:sz w:val="20"/>
                <w:szCs w:val="16"/>
              </w:rPr>
              <w:t>ft</w:t>
            </w:r>
            <w:proofErr w:type="spellEnd"/>
            <w:r w:rsidRPr="00854ECB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: </w:t>
            </w:r>
            <w:proofErr w:type="spellStart"/>
            <w:r w:rsidRPr="00854ECB">
              <w:rPr>
                <w:rFonts w:ascii="Tahoma" w:hAnsi="Tahoma" w:cs="Tahoma"/>
                <w:b/>
                <w:bCs/>
                <w:sz w:val="20"/>
                <w:szCs w:val="16"/>
              </w:rPr>
              <w:t>boolean</w:t>
            </w:r>
            <w:proofErr w:type="spellEnd"/>
            <w:r w:rsidRPr="00854ECB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)</w:t>
            </w:r>
            <w:r w:rsidR="002D2A98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throws </w:t>
            </w:r>
            <w:proofErr w:type="spellStart"/>
            <w:r w:rsidR="002D2A98">
              <w:rPr>
                <w:rFonts w:ascii="Tahoma" w:hAnsi="Tahoma" w:cs="Tahoma"/>
                <w:b/>
                <w:bCs/>
                <w:sz w:val="20"/>
                <w:szCs w:val="16"/>
              </w:rPr>
              <w:t>InvalidEmployeeNumberException</w:t>
            </w:r>
            <w:proofErr w:type="spellEnd"/>
          </w:p>
          <w:p w14:paraId="0100F419" w14:textId="77777777" w:rsidR="00854ECB" w:rsidRDefault="00854ECB" w:rsidP="00A60BF8">
            <w:pPr>
              <w:rPr>
                <w:rFonts w:ascii="Tahoma" w:hAnsi="Tahoma" w:cs="Tahoma"/>
                <w:bCs/>
                <w:sz w:val="20"/>
                <w:szCs w:val="16"/>
              </w:rPr>
            </w:pPr>
            <w:r w:rsidRPr="003C3B4D">
              <w:rPr>
                <w:rFonts w:ascii="Tahoma" w:hAnsi="Tahoma" w:cs="Tahoma"/>
                <w:bCs/>
                <w:sz w:val="20"/>
                <w:szCs w:val="16"/>
              </w:rPr>
              <w:t xml:space="preserve">+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getEmployeeNumber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 xml:space="preserve">() :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</w:p>
          <w:p w14:paraId="1CA113DD" w14:textId="77777777" w:rsidR="00854ECB" w:rsidRPr="00F45601" w:rsidRDefault="00854ECB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+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setEmployeeNumber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>(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empNum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 xml:space="preserve"> :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>)</w:t>
            </w:r>
            <w:r w:rsidR="00F45601">
              <w:rPr>
                <w:rFonts w:ascii="Tahoma" w:hAnsi="Tahoma" w:cs="Tahoma"/>
                <w:bCs/>
                <w:sz w:val="20"/>
                <w:szCs w:val="16"/>
              </w:rPr>
              <w:t xml:space="preserve"> </w:t>
            </w:r>
            <w:proofErr w:type="spellStart"/>
            <w:r w:rsidR="00F45601">
              <w:rPr>
                <w:rFonts w:ascii="Tahoma" w:hAnsi="Tahoma" w:cs="Tahoma"/>
                <w:b/>
                <w:bCs/>
                <w:sz w:val="20"/>
                <w:szCs w:val="16"/>
              </w:rPr>
              <w:t>throwsInvalidEmployeeNumberException</w:t>
            </w:r>
            <w:proofErr w:type="spellEnd"/>
          </w:p>
          <w:p w14:paraId="6A83C247" w14:textId="77777777" w:rsidR="00854ECB" w:rsidRDefault="00854ECB" w:rsidP="00A60BF8">
            <w:pPr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+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getFirstName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>() : String</w:t>
            </w:r>
          </w:p>
          <w:p w14:paraId="5BC0FD96" w14:textId="77777777" w:rsidR="00854ECB" w:rsidRDefault="00854ECB" w:rsidP="00A60BF8">
            <w:pPr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+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getLastName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>() : String</w:t>
            </w:r>
          </w:p>
          <w:p w14:paraId="15CD5948" w14:textId="77777777" w:rsidR="00854ECB" w:rsidRDefault="00854ECB" w:rsidP="00A60BF8">
            <w:pPr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+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setFirstName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>(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fn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>: String)</w:t>
            </w:r>
          </w:p>
          <w:p w14:paraId="01E6E751" w14:textId="77777777" w:rsidR="00854ECB" w:rsidRDefault="00854ECB" w:rsidP="00A60BF8">
            <w:pPr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+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setLastName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>(ln : String)</w:t>
            </w:r>
          </w:p>
          <w:p w14:paraId="1244BED5" w14:textId="77777777" w:rsidR="00854ECB" w:rsidRDefault="00854ECB" w:rsidP="00A60BF8">
            <w:pPr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+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setMiddleI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>(m : char)</w:t>
            </w:r>
          </w:p>
          <w:p w14:paraId="7259B1E4" w14:textId="77777777" w:rsidR="00854ECB" w:rsidRDefault="00854ECB" w:rsidP="00A60BF8">
            <w:pPr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+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setGender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>(g : char)</w:t>
            </w:r>
          </w:p>
          <w:p w14:paraId="760A77BA" w14:textId="77777777" w:rsidR="00854ECB" w:rsidRDefault="00854ECB" w:rsidP="00A60BF8">
            <w:pPr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>+ equals(e2 : Object) : Boolean</w:t>
            </w:r>
          </w:p>
          <w:p w14:paraId="0AA01D2D" w14:textId="77777777" w:rsidR="00854ECB" w:rsidRDefault="00854ECB" w:rsidP="00A60BF8">
            <w:pPr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+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toString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>() : String</w:t>
            </w:r>
          </w:p>
          <w:p w14:paraId="3B8BEB8A" w14:textId="77777777" w:rsidR="00854ECB" w:rsidRPr="00854ECB" w:rsidRDefault="00854ECB" w:rsidP="00A60BF8">
            <w:pPr>
              <w:rPr>
                <w:rFonts w:ascii="Tahoma" w:hAnsi="Tahoma" w:cs="Tahoma"/>
                <w:bCs/>
                <w:sz w:val="20"/>
                <w:szCs w:val="16"/>
              </w:rPr>
            </w:pPr>
            <w:r w:rsidRPr="00854ECB">
              <w:rPr>
                <w:rFonts w:ascii="Tahoma" w:hAnsi="Tahoma" w:cs="Tahoma"/>
                <w:bCs/>
                <w:sz w:val="20"/>
                <w:szCs w:val="16"/>
              </w:rPr>
              <w:t xml:space="preserve">+ </w:t>
            </w:r>
            <w:proofErr w:type="spellStart"/>
            <w:r w:rsidRPr="00854ECB">
              <w:rPr>
                <w:rFonts w:ascii="Tahoma" w:hAnsi="Tahoma" w:cs="Tahoma"/>
                <w:bCs/>
                <w:sz w:val="20"/>
                <w:szCs w:val="16"/>
              </w:rPr>
              <w:t>calculateWeeklyPay</w:t>
            </w:r>
            <w:proofErr w:type="spellEnd"/>
            <w:r w:rsidRPr="00854ECB">
              <w:rPr>
                <w:rFonts w:ascii="Tahoma" w:hAnsi="Tahoma" w:cs="Tahoma"/>
                <w:bCs/>
                <w:sz w:val="20"/>
                <w:szCs w:val="16"/>
              </w:rPr>
              <w:t>() : double {abstract}</w:t>
            </w:r>
          </w:p>
          <w:p w14:paraId="01D7DCB6" w14:textId="77777777" w:rsidR="00854ECB" w:rsidRPr="00854ECB" w:rsidRDefault="00854ECB" w:rsidP="00A60BF8">
            <w:pPr>
              <w:rPr>
                <w:rFonts w:ascii="Tahoma" w:hAnsi="Tahoma" w:cs="Tahoma"/>
                <w:bCs/>
                <w:sz w:val="20"/>
                <w:szCs w:val="16"/>
              </w:rPr>
            </w:pPr>
            <w:r w:rsidRPr="00854ECB">
              <w:rPr>
                <w:rFonts w:ascii="Tahoma" w:hAnsi="Tahoma" w:cs="Tahoma"/>
                <w:bCs/>
                <w:sz w:val="20"/>
                <w:szCs w:val="16"/>
              </w:rPr>
              <w:t xml:space="preserve">+ </w:t>
            </w:r>
            <w:proofErr w:type="spellStart"/>
            <w:r w:rsidRPr="00854ECB">
              <w:rPr>
                <w:rFonts w:ascii="Tahoma" w:hAnsi="Tahoma" w:cs="Tahoma"/>
                <w:bCs/>
                <w:sz w:val="20"/>
                <w:szCs w:val="16"/>
              </w:rPr>
              <w:t>annualRaise</w:t>
            </w:r>
            <w:proofErr w:type="spellEnd"/>
            <w:r w:rsidRPr="00854ECB">
              <w:rPr>
                <w:rFonts w:ascii="Tahoma" w:hAnsi="Tahoma" w:cs="Tahoma"/>
                <w:bCs/>
                <w:sz w:val="20"/>
                <w:szCs w:val="16"/>
              </w:rPr>
              <w:t>() {abstract}</w:t>
            </w:r>
          </w:p>
          <w:p w14:paraId="513AE1D9" w14:textId="77777777" w:rsidR="00854ECB" w:rsidRPr="00854ECB" w:rsidRDefault="00854ECB" w:rsidP="00A60BF8">
            <w:pPr>
              <w:rPr>
                <w:rFonts w:ascii="Tahoma" w:hAnsi="Tahoma" w:cs="Tahoma"/>
                <w:bCs/>
                <w:sz w:val="20"/>
                <w:szCs w:val="16"/>
              </w:rPr>
            </w:pPr>
            <w:r w:rsidRPr="00854ECB">
              <w:rPr>
                <w:rFonts w:ascii="Tahoma" w:hAnsi="Tahoma" w:cs="Tahoma"/>
                <w:bCs/>
                <w:sz w:val="20"/>
                <w:szCs w:val="16"/>
              </w:rPr>
              <w:t xml:space="preserve">+ </w:t>
            </w:r>
            <w:proofErr w:type="spellStart"/>
            <w:r w:rsidRPr="00854ECB">
              <w:rPr>
                <w:rFonts w:ascii="Tahoma" w:hAnsi="Tahoma" w:cs="Tahoma"/>
                <w:bCs/>
                <w:sz w:val="20"/>
                <w:szCs w:val="16"/>
              </w:rPr>
              <w:t>holidayBonus</w:t>
            </w:r>
            <w:proofErr w:type="spellEnd"/>
            <w:r w:rsidRPr="00854ECB">
              <w:rPr>
                <w:rFonts w:ascii="Tahoma" w:hAnsi="Tahoma" w:cs="Tahoma"/>
                <w:bCs/>
                <w:sz w:val="20"/>
                <w:szCs w:val="16"/>
              </w:rPr>
              <w:t>() : double {abstract}</w:t>
            </w:r>
          </w:p>
          <w:p w14:paraId="5AF7105C" w14:textId="77777777" w:rsidR="00854ECB" w:rsidRDefault="00854ECB" w:rsidP="00A60BF8">
            <w:pPr>
              <w:rPr>
                <w:rFonts w:ascii="Tahoma" w:hAnsi="Tahoma" w:cs="Tahoma"/>
                <w:bCs/>
                <w:sz w:val="20"/>
                <w:szCs w:val="16"/>
              </w:rPr>
            </w:pPr>
            <w:r w:rsidRPr="00854ECB">
              <w:rPr>
                <w:rFonts w:ascii="Tahoma" w:hAnsi="Tahoma" w:cs="Tahoma"/>
                <w:bCs/>
                <w:sz w:val="20"/>
                <w:szCs w:val="16"/>
              </w:rPr>
              <w:t xml:space="preserve">+ </w:t>
            </w:r>
            <w:proofErr w:type="spellStart"/>
            <w:r w:rsidRPr="00854ECB">
              <w:rPr>
                <w:rFonts w:ascii="Tahoma" w:hAnsi="Tahoma" w:cs="Tahoma"/>
                <w:bCs/>
                <w:sz w:val="20"/>
                <w:szCs w:val="16"/>
              </w:rPr>
              <w:t>resetWeek</w:t>
            </w:r>
            <w:proofErr w:type="spellEnd"/>
            <w:r w:rsidRPr="00854ECB">
              <w:rPr>
                <w:rFonts w:ascii="Tahoma" w:hAnsi="Tahoma" w:cs="Tahoma"/>
                <w:bCs/>
                <w:sz w:val="20"/>
                <w:szCs w:val="16"/>
              </w:rPr>
              <w:t>() {abstract}</w:t>
            </w:r>
          </w:p>
          <w:p w14:paraId="533B71B0" w14:textId="77777777" w:rsidR="00854ECB" w:rsidRPr="002D2A98" w:rsidRDefault="00A56AE3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+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16"/>
              </w:rPr>
              <w:t>compareTo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16"/>
              </w:rPr>
              <w:t>(Employee</w:t>
            </w:r>
            <w:r w:rsidR="00854ECB" w:rsidRPr="002D2A98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e)</w:t>
            </w:r>
            <w:r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: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16"/>
              </w:rPr>
              <w:t>int</w:t>
            </w:r>
            <w:proofErr w:type="spellEnd"/>
          </w:p>
        </w:tc>
      </w:tr>
    </w:tbl>
    <w:p w14:paraId="55D0D3C6" w14:textId="77777777" w:rsidR="00854ECB" w:rsidRPr="00854ECB" w:rsidRDefault="00854ECB" w:rsidP="00C232BC">
      <w:pPr>
        <w:rPr>
          <w:rFonts w:ascii="Tahoma" w:hAnsi="Tahoma" w:cs="Tahoma"/>
          <w:bCs/>
          <w:sz w:val="20"/>
          <w:szCs w:val="16"/>
        </w:rPr>
      </w:pPr>
    </w:p>
    <w:p w14:paraId="47593FA7" w14:textId="77777777" w:rsidR="00F45601" w:rsidRPr="00956BEC" w:rsidRDefault="00F45601" w:rsidP="00F45601">
      <w:pPr>
        <w:rPr>
          <w:rFonts w:ascii="Tahoma" w:hAnsi="Tahoma" w:cs="Tahoma"/>
          <w:bCs/>
          <w:sz w:val="20"/>
          <w:szCs w:val="16"/>
          <w:u w:val="single"/>
        </w:rPr>
      </w:pPr>
      <w:proofErr w:type="spellStart"/>
      <w:proofErr w:type="gramStart"/>
      <w:r>
        <w:rPr>
          <w:rFonts w:ascii="Tahoma" w:hAnsi="Tahoma" w:cs="Tahoma"/>
          <w:bCs/>
          <w:sz w:val="20"/>
          <w:szCs w:val="16"/>
          <w:u w:val="single"/>
        </w:rPr>
        <w:t>setEmployeeNumber</w:t>
      </w:r>
      <w:proofErr w:type="spellEnd"/>
      <w:r>
        <w:rPr>
          <w:rFonts w:ascii="Tahoma" w:hAnsi="Tahoma" w:cs="Tahoma"/>
          <w:bCs/>
          <w:sz w:val="20"/>
          <w:szCs w:val="16"/>
          <w:u w:val="single"/>
        </w:rPr>
        <w:t>(</w:t>
      </w:r>
      <w:proofErr w:type="spellStart"/>
      <w:proofErr w:type="gramEnd"/>
      <w:r>
        <w:rPr>
          <w:rFonts w:ascii="Tahoma" w:hAnsi="Tahoma" w:cs="Tahoma"/>
          <w:bCs/>
          <w:sz w:val="20"/>
          <w:szCs w:val="16"/>
          <w:u w:val="single"/>
        </w:rPr>
        <w:t>int</w:t>
      </w:r>
      <w:proofErr w:type="spellEnd"/>
      <w:r>
        <w:rPr>
          <w:rFonts w:ascii="Tahoma" w:hAnsi="Tahoma" w:cs="Tahoma"/>
          <w:bCs/>
          <w:sz w:val="20"/>
          <w:szCs w:val="16"/>
          <w:u w:val="single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16"/>
          <w:u w:val="single"/>
        </w:rPr>
        <w:t>empNum</w:t>
      </w:r>
      <w:proofErr w:type="spellEnd"/>
      <w:r>
        <w:rPr>
          <w:rFonts w:ascii="Tahoma" w:hAnsi="Tahoma" w:cs="Tahoma"/>
          <w:bCs/>
          <w:sz w:val="20"/>
          <w:szCs w:val="16"/>
          <w:u w:val="single"/>
        </w:rPr>
        <w:t>)</w:t>
      </w:r>
    </w:p>
    <w:p w14:paraId="45EBB2A6" w14:textId="77777777" w:rsidR="00F45601" w:rsidRDefault="00F45601" w:rsidP="00F45601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Instead of the </w:t>
      </w:r>
      <w:proofErr w:type="spellStart"/>
      <w:r>
        <w:rPr>
          <w:rFonts w:ascii="Tahoma" w:hAnsi="Tahoma" w:cs="Tahoma"/>
          <w:bCs/>
          <w:sz w:val="20"/>
          <w:szCs w:val="16"/>
        </w:rPr>
        <w:t>setEmployeeNumber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16"/>
        </w:rPr>
        <w:t>reprompting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for a valid Employee Number we will use an Exception to inform the calling method it was an invalid Employee number. If an invalid Employee number is passed to the method throw a new </w:t>
      </w:r>
      <w:proofErr w:type="spellStart"/>
      <w:r>
        <w:rPr>
          <w:rFonts w:ascii="Tahoma" w:hAnsi="Tahoma" w:cs="Tahoma"/>
          <w:bCs/>
          <w:sz w:val="20"/>
          <w:szCs w:val="16"/>
        </w:rPr>
        <w:t>InvalidEmployeeNumberException</w:t>
      </w:r>
      <w:proofErr w:type="spellEnd"/>
      <w:r>
        <w:rPr>
          <w:rFonts w:ascii="Tahoma" w:hAnsi="Tahoma" w:cs="Tahoma"/>
          <w:bCs/>
          <w:sz w:val="20"/>
          <w:szCs w:val="16"/>
        </w:rPr>
        <w:t>, passing the invalid number to its constructor.</w:t>
      </w:r>
    </w:p>
    <w:p w14:paraId="7E3160FE" w14:textId="77777777" w:rsidR="00F45601" w:rsidRDefault="00F45601" w:rsidP="00F45601">
      <w:pPr>
        <w:rPr>
          <w:rFonts w:ascii="Tahoma" w:hAnsi="Tahoma" w:cs="Tahoma"/>
          <w:bCs/>
          <w:sz w:val="20"/>
          <w:szCs w:val="16"/>
        </w:rPr>
      </w:pPr>
    </w:p>
    <w:p w14:paraId="4762F68B" w14:textId="77777777" w:rsidR="00F45601" w:rsidRDefault="00F45601" w:rsidP="00F45601">
      <w:pPr>
        <w:rPr>
          <w:rFonts w:ascii="Tahoma" w:hAnsi="Tahoma" w:cs="Tahoma"/>
          <w:bCs/>
          <w:sz w:val="20"/>
          <w:szCs w:val="16"/>
          <w:u w:val="single"/>
        </w:rPr>
      </w:pPr>
      <w:r>
        <w:rPr>
          <w:rFonts w:ascii="Tahoma" w:hAnsi="Tahoma" w:cs="Tahoma"/>
          <w:bCs/>
          <w:sz w:val="20"/>
          <w:szCs w:val="16"/>
          <w:u w:val="single"/>
        </w:rPr>
        <w:t>Constructor</w:t>
      </w:r>
    </w:p>
    <w:p w14:paraId="3A991F84" w14:textId="77777777" w:rsidR="00F45601" w:rsidRPr="00015A11" w:rsidRDefault="00F45601" w:rsidP="00F45601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The constructor calls upon </w:t>
      </w:r>
      <w:proofErr w:type="spellStart"/>
      <w:r>
        <w:rPr>
          <w:rFonts w:ascii="Tahoma" w:hAnsi="Tahoma" w:cs="Tahoma"/>
          <w:bCs/>
          <w:sz w:val="20"/>
          <w:szCs w:val="16"/>
        </w:rPr>
        <w:t>setEmployeeNumber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which now throws the checked Exception of </w:t>
      </w:r>
      <w:proofErr w:type="spellStart"/>
      <w:r>
        <w:rPr>
          <w:rFonts w:ascii="Tahoma" w:hAnsi="Tahoma" w:cs="Tahoma"/>
          <w:bCs/>
          <w:sz w:val="20"/>
          <w:szCs w:val="16"/>
        </w:rPr>
        <w:t>InvalidEmployeeNumber</w:t>
      </w:r>
      <w:proofErr w:type="spellEnd"/>
      <w:r>
        <w:rPr>
          <w:rFonts w:ascii="Tahoma" w:hAnsi="Tahoma" w:cs="Tahoma"/>
          <w:bCs/>
          <w:sz w:val="20"/>
          <w:szCs w:val="16"/>
        </w:rPr>
        <w:t>, it should not be caught, rather declared such that the constructor passes the Exception on to the calling method.</w:t>
      </w:r>
    </w:p>
    <w:p w14:paraId="1F5AEFCF" w14:textId="77777777" w:rsidR="00854ECB" w:rsidRDefault="00854ECB" w:rsidP="00C232BC">
      <w:pPr>
        <w:rPr>
          <w:rFonts w:ascii="Tahoma" w:hAnsi="Tahoma" w:cs="Tahoma"/>
          <w:bCs/>
          <w:sz w:val="20"/>
          <w:szCs w:val="16"/>
        </w:rPr>
      </w:pPr>
    </w:p>
    <w:p w14:paraId="7EAE9E67" w14:textId="77777777" w:rsidR="00C232BC" w:rsidRPr="002D2A98" w:rsidRDefault="002D2A98" w:rsidP="00C232BC">
      <w:pPr>
        <w:rPr>
          <w:rFonts w:ascii="Tahoma" w:hAnsi="Tahoma" w:cs="Tahoma"/>
          <w:bCs/>
          <w:sz w:val="20"/>
          <w:szCs w:val="16"/>
          <w:u w:val="single"/>
        </w:rPr>
      </w:pPr>
      <w:r w:rsidRPr="002D2A98">
        <w:rPr>
          <w:rFonts w:ascii="Tahoma" w:hAnsi="Tahoma" w:cs="Tahoma"/>
          <w:bCs/>
          <w:sz w:val="20"/>
          <w:szCs w:val="16"/>
          <w:u w:val="single"/>
        </w:rPr>
        <w:t>p</w:t>
      </w:r>
      <w:r w:rsidR="00854ECB" w:rsidRPr="002D2A98">
        <w:rPr>
          <w:rFonts w:ascii="Tahoma" w:hAnsi="Tahoma" w:cs="Tahoma"/>
          <w:bCs/>
          <w:sz w:val="20"/>
          <w:szCs w:val="16"/>
          <w:u w:val="single"/>
        </w:rPr>
        <w:t xml:space="preserve">ublic </w:t>
      </w:r>
      <w:proofErr w:type="spellStart"/>
      <w:r w:rsidRPr="002D2A98">
        <w:rPr>
          <w:rFonts w:ascii="Tahoma" w:hAnsi="Tahoma" w:cs="Tahoma"/>
          <w:bCs/>
          <w:sz w:val="20"/>
          <w:szCs w:val="16"/>
          <w:u w:val="single"/>
        </w:rPr>
        <w:t>int</w:t>
      </w:r>
      <w:proofErr w:type="spellEnd"/>
      <w:r w:rsidRPr="002D2A98">
        <w:rPr>
          <w:rFonts w:ascii="Tahoma" w:hAnsi="Tahoma" w:cs="Tahoma"/>
          <w:bCs/>
          <w:sz w:val="20"/>
          <w:szCs w:val="16"/>
          <w:u w:val="single"/>
        </w:rPr>
        <w:t xml:space="preserve"> </w:t>
      </w:r>
      <w:proofErr w:type="spellStart"/>
      <w:proofErr w:type="gramStart"/>
      <w:r w:rsidR="00854ECB" w:rsidRPr="002D2A98">
        <w:rPr>
          <w:rFonts w:ascii="Tahoma" w:hAnsi="Tahoma" w:cs="Tahoma"/>
          <w:bCs/>
          <w:sz w:val="20"/>
          <w:szCs w:val="16"/>
          <w:u w:val="single"/>
        </w:rPr>
        <w:t>compareTo</w:t>
      </w:r>
      <w:proofErr w:type="spellEnd"/>
      <w:r w:rsidRPr="002D2A98">
        <w:rPr>
          <w:rFonts w:ascii="Tahoma" w:hAnsi="Tahoma" w:cs="Tahoma"/>
          <w:bCs/>
          <w:sz w:val="20"/>
          <w:szCs w:val="16"/>
          <w:u w:val="single"/>
        </w:rPr>
        <w:t>(</w:t>
      </w:r>
      <w:proofErr w:type="gramEnd"/>
      <w:r w:rsidRPr="002D2A98">
        <w:rPr>
          <w:rFonts w:ascii="Tahoma" w:hAnsi="Tahoma" w:cs="Tahoma"/>
          <w:bCs/>
          <w:sz w:val="20"/>
          <w:szCs w:val="16"/>
          <w:u w:val="single"/>
        </w:rPr>
        <w:t>Employee e)</w:t>
      </w:r>
    </w:p>
    <w:p w14:paraId="0BFFDD31" w14:textId="77777777" w:rsidR="00956BEC" w:rsidRDefault="002D2A98" w:rsidP="008920F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By implementing the Comparable interface, Employee becomes what is known as a Comparable type. All Comparable types have the </w:t>
      </w:r>
      <w:proofErr w:type="spellStart"/>
      <w:proofErr w:type="gramStart"/>
      <w:r>
        <w:rPr>
          <w:rFonts w:ascii="Tahoma" w:hAnsi="Tahoma" w:cs="Tahoma"/>
          <w:bCs/>
          <w:sz w:val="20"/>
          <w:szCs w:val="16"/>
        </w:rPr>
        <w:t>compareTo</w:t>
      </w:r>
      <w:proofErr w:type="spellEnd"/>
      <w:r>
        <w:rPr>
          <w:rFonts w:ascii="Tahoma" w:hAnsi="Tahoma" w:cs="Tahoma"/>
          <w:bCs/>
          <w:sz w:val="20"/>
          <w:szCs w:val="16"/>
        </w:rPr>
        <w:t>(</w:t>
      </w:r>
      <w:proofErr w:type="gramEnd"/>
      <w:r>
        <w:rPr>
          <w:rFonts w:ascii="Tahoma" w:hAnsi="Tahoma" w:cs="Tahoma"/>
          <w:bCs/>
          <w:sz w:val="20"/>
          <w:szCs w:val="16"/>
        </w:rPr>
        <w:t xml:space="preserve">) method which determines the logical ordering of instances of the class. This will be based on an Employee’s Employee Number. If the calling Employee’s number is greater than the </w:t>
      </w:r>
      <w:proofErr w:type="spellStart"/>
      <w:r>
        <w:rPr>
          <w:rFonts w:ascii="Tahoma" w:hAnsi="Tahoma" w:cs="Tahoma"/>
          <w:bCs/>
          <w:sz w:val="20"/>
          <w:szCs w:val="16"/>
        </w:rPr>
        <w:t>passed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Employee’s number return 1, if it is less than return -1, if they are equal return 0. The use of this will be necessary for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ArrayList’s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sort.</w:t>
      </w:r>
    </w:p>
    <w:p w14:paraId="71D5595E" w14:textId="77777777" w:rsidR="00956BEC" w:rsidRDefault="00956BEC" w:rsidP="008920FC">
      <w:pPr>
        <w:rPr>
          <w:rFonts w:ascii="Tahoma" w:hAnsi="Tahoma" w:cs="Tahoma"/>
          <w:bCs/>
          <w:sz w:val="20"/>
          <w:szCs w:val="16"/>
        </w:rPr>
      </w:pPr>
    </w:p>
    <w:p w14:paraId="20D270AC" w14:textId="77777777" w:rsidR="00956BEC" w:rsidRDefault="00956BEC" w:rsidP="008920FC">
      <w:pPr>
        <w:rPr>
          <w:rFonts w:ascii="Tahoma" w:hAnsi="Tahoma" w:cs="Tahoma"/>
          <w:bCs/>
          <w:sz w:val="20"/>
          <w:szCs w:val="16"/>
        </w:rPr>
      </w:pPr>
      <w:proofErr w:type="spellStart"/>
      <w:r>
        <w:rPr>
          <w:rFonts w:ascii="Tahoma" w:hAnsi="Tahoma" w:cs="Tahoma"/>
          <w:bCs/>
          <w:sz w:val="20"/>
          <w:szCs w:val="16"/>
          <w:u w:val="single"/>
        </w:rPr>
        <w:t>HourlyEmployee</w:t>
      </w:r>
      <w:proofErr w:type="spellEnd"/>
      <w:r>
        <w:rPr>
          <w:rFonts w:ascii="Tahoma" w:hAnsi="Tahoma" w:cs="Tahoma"/>
          <w:bCs/>
          <w:sz w:val="20"/>
          <w:szCs w:val="16"/>
          <w:u w:val="single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16"/>
          <w:u w:val="single"/>
        </w:rPr>
        <w:t>SalaryEmployee</w:t>
      </w:r>
      <w:proofErr w:type="spellEnd"/>
      <w:r>
        <w:rPr>
          <w:rFonts w:ascii="Tahoma" w:hAnsi="Tahoma" w:cs="Tahoma"/>
          <w:bCs/>
          <w:sz w:val="20"/>
          <w:szCs w:val="16"/>
          <w:u w:val="single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16"/>
          <w:u w:val="single"/>
        </w:rPr>
        <w:t>CommissionEmployee</w:t>
      </w:r>
      <w:proofErr w:type="spellEnd"/>
    </w:p>
    <w:p w14:paraId="44394456" w14:textId="77777777" w:rsidR="00956BEC" w:rsidRPr="00956BEC" w:rsidRDefault="00956BEC" w:rsidP="00956BE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The constructor for Employee throws a checked </w:t>
      </w:r>
      <w:proofErr w:type="spellStart"/>
      <w:r>
        <w:rPr>
          <w:rFonts w:ascii="Tahoma" w:hAnsi="Tahoma" w:cs="Tahoma"/>
          <w:bCs/>
          <w:sz w:val="20"/>
          <w:szCs w:val="16"/>
        </w:rPr>
        <w:t>InvalidEmployeeNumberException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. Since we are not going to handle it here, rather pass the Exception on to the driver, the constructors for the subtypes must declare they throw an </w:t>
      </w:r>
      <w:proofErr w:type="spellStart"/>
      <w:r>
        <w:rPr>
          <w:rFonts w:ascii="Tahoma" w:hAnsi="Tahoma" w:cs="Tahoma"/>
          <w:bCs/>
          <w:sz w:val="20"/>
          <w:szCs w:val="16"/>
        </w:rPr>
        <w:t>InvalidEmployeeNumberException</w:t>
      </w:r>
      <w:proofErr w:type="spellEnd"/>
      <w:r>
        <w:rPr>
          <w:rFonts w:ascii="Tahoma" w:hAnsi="Tahoma" w:cs="Tahoma"/>
          <w:bCs/>
          <w:sz w:val="20"/>
          <w:szCs w:val="16"/>
        </w:rPr>
        <w:t>.</w:t>
      </w:r>
    </w:p>
    <w:p w14:paraId="63FF6684" w14:textId="77777777" w:rsidR="008920FC" w:rsidRPr="00956BEC" w:rsidRDefault="008920FC" w:rsidP="008920FC">
      <w:pPr>
        <w:rPr>
          <w:rFonts w:ascii="Tahoma" w:hAnsi="Tahoma" w:cs="Tahoma"/>
          <w:bCs/>
          <w:sz w:val="20"/>
          <w:szCs w:val="16"/>
        </w:rPr>
      </w:pPr>
      <w:r>
        <w:br w:type="page"/>
      </w:r>
    </w:p>
    <w:p w14:paraId="580CB689" w14:textId="77777777" w:rsidR="00C232BC" w:rsidRDefault="008920FC" w:rsidP="00C232BC">
      <w:pPr>
        <w:rPr>
          <w:rFonts w:ascii="Tahoma" w:hAnsi="Tahoma" w:cs="Tahoma"/>
          <w:bCs/>
          <w:sz w:val="20"/>
          <w:szCs w:val="16"/>
          <w:u w:val="single"/>
        </w:rPr>
      </w:pPr>
      <w:r>
        <w:rPr>
          <w:rFonts w:ascii="Tahoma" w:hAnsi="Tahoma" w:cs="Tahoma"/>
          <w:bCs/>
          <w:sz w:val="20"/>
          <w:szCs w:val="16"/>
          <w:u w:val="single"/>
        </w:rPr>
        <w:lastRenderedPageBreak/>
        <w:t xml:space="preserve">Changes to </w:t>
      </w:r>
      <w:proofErr w:type="spellStart"/>
      <w:r>
        <w:rPr>
          <w:rFonts w:ascii="Tahoma" w:hAnsi="Tahoma" w:cs="Tahoma"/>
          <w:bCs/>
          <w:sz w:val="20"/>
          <w:szCs w:val="16"/>
          <w:u w:val="single"/>
        </w:rPr>
        <w:t>EmployeeManager</w:t>
      </w:r>
      <w:proofErr w:type="spellEnd"/>
    </w:p>
    <w:p w14:paraId="7AC384C6" w14:textId="77777777" w:rsidR="008920FC" w:rsidRDefault="008920FC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The </w:t>
      </w:r>
      <w:proofErr w:type="spellStart"/>
      <w:r>
        <w:rPr>
          <w:rFonts w:ascii="Tahoma" w:hAnsi="Tahoma" w:cs="Tahoma"/>
          <w:bCs/>
          <w:sz w:val="20"/>
          <w:szCs w:val="16"/>
        </w:rPr>
        <w:t>EmployeeManager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is being updated to utilize an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as the structure for st</w:t>
      </w:r>
      <w:r w:rsidR="00956BEC">
        <w:rPr>
          <w:rFonts w:ascii="Tahoma" w:hAnsi="Tahoma" w:cs="Tahoma"/>
          <w:bCs/>
          <w:sz w:val="20"/>
          <w:szCs w:val="16"/>
        </w:rPr>
        <w:t xml:space="preserve">oring Employees; since an </w:t>
      </w:r>
      <w:proofErr w:type="spellStart"/>
      <w:r w:rsidR="00956BEC">
        <w:rPr>
          <w:rFonts w:ascii="Tahoma" w:hAnsi="Tahoma" w:cs="Tahoma"/>
          <w:bCs/>
          <w:sz w:val="20"/>
          <w:szCs w:val="16"/>
        </w:rPr>
        <w:t>ArrayList</w:t>
      </w:r>
      <w:proofErr w:type="spellEnd"/>
      <w:r w:rsidR="00956BEC">
        <w:rPr>
          <w:rFonts w:ascii="Tahoma" w:hAnsi="Tahoma" w:cs="Tahoma"/>
          <w:bCs/>
          <w:sz w:val="20"/>
          <w:szCs w:val="16"/>
        </w:rPr>
        <w:t xml:space="preserve"> does all management of the data the </w:t>
      </w:r>
      <w:proofErr w:type="spellStart"/>
      <w:r w:rsidR="00956BEC">
        <w:rPr>
          <w:rFonts w:ascii="Tahoma" w:hAnsi="Tahoma" w:cs="Tahoma"/>
          <w:bCs/>
          <w:sz w:val="20"/>
          <w:szCs w:val="16"/>
        </w:rPr>
        <w:t>EmployeeManager</w:t>
      </w:r>
      <w:proofErr w:type="spellEnd"/>
      <w:r w:rsidR="00956BEC">
        <w:rPr>
          <w:rFonts w:ascii="Tahoma" w:hAnsi="Tahoma" w:cs="Tahoma"/>
          <w:bCs/>
          <w:sz w:val="20"/>
          <w:szCs w:val="16"/>
        </w:rPr>
        <w:t xml:space="preserve"> no longer needs to track the number of Employees, so the </w:t>
      </w:r>
      <w:proofErr w:type="spellStart"/>
      <w:r w:rsidR="00956BEC">
        <w:rPr>
          <w:rFonts w:ascii="Tahoma" w:hAnsi="Tahoma" w:cs="Tahoma"/>
          <w:bCs/>
          <w:sz w:val="20"/>
          <w:szCs w:val="16"/>
        </w:rPr>
        <w:t>currentEmployees</w:t>
      </w:r>
      <w:proofErr w:type="spellEnd"/>
      <w:r w:rsidR="00956BEC">
        <w:rPr>
          <w:rFonts w:ascii="Tahoma" w:hAnsi="Tahoma" w:cs="Tahoma"/>
          <w:bCs/>
          <w:sz w:val="20"/>
          <w:szCs w:val="16"/>
        </w:rPr>
        <w:t xml:space="preserve"> data member can be removed.</w:t>
      </w:r>
      <w:r>
        <w:rPr>
          <w:rFonts w:ascii="Tahoma" w:hAnsi="Tahoma" w:cs="Tahoma"/>
          <w:bCs/>
          <w:sz w:val="20"/>
          <w:szCs w:val="16"/>
        </w:rPr>
        <w:t xml:space="preserve"> An addition</w:t>
      </w:r>
      <w:r w:rsidR="00956BEC">
        <w:rPr>
          <w:rFonts w:ascii="Tahoma" w:hAnsi="Tahoma" w:cs="Tahoma"/>
          <w:bCs/>
          <w:sz w:val="20"/>
          <w:szCs w:val="16"/>
        </w:rPr>
        <w:t>al</w:t>
      </w:r>
      <w:r>
        <w:rPr>
          <w:rFonts w:ascii="Tahoma" w:hAnsi="Tahoma" w:cs="Tahoma"/>
          <w:bCs/>
          <w:sz w:val="20"/>
          <w:szCs w:val="16"/>
        </w:rPr>
        <w:t xml:space="preserve"> change needs to be made to reflect the change made to Employee. A sort method is also being added (changes in bold).</w:t>
      </w:r>
    </w:p>
    <w:tbl>
      <w:tblPr>
        <w:tblW w:w="1062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20"/>
      </w:tblGrid>
      <w:tr w:rsidR="008920FC" w:rsidRPr="003C3B4D" w14:paraId="08E874E4" w14:textId="77777777" w:rsidTr="00A60BF8">
        <w:trPr>
          <w:trHeight w:val="232"/>
        </w:trPr>
        <w:tc>
          <w:tcPr>
            <w:tcW w:w="10620" w:type="dxa"/>
          </w:tcPr>
          <w:p w14:paraId="39C9AC6C" w14:textId="77777777" w:rsidR="008920FC" w:rsidRPr="003C3B4D" w:rsidRDefault="008920FC" w:rsidP="00A60BF8">
            <w:pPr>
              <w:jc w:val="center"/>
              <w:rPr>
                <w:rFonts w:ascii="Tahoma" w:hAnsi="Tahoma" w:cs="Tahoma"/>
                <w:bCs/>
                <w:sz w:val="20"/>
                <w:szCs w:val="16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EmployeeManager</w:t>
            </w:r>
            <w:proofErr w:type="spellEnd"/>
          </w:p>
        </w:tc>
      </w:tr>
      <w:tr w:rsidR="008920FC" w:rsidRPr="00206D92" w14:paraId="4FDDE081" w14:textId="77777777" w:rsidTr="00A60BF8">
        <w:trPr>
          <w:trHeight w:val="296"/>
        </w:trPr>
        <w:tc>
          <w:tcPr>
            <w:tcW w:w="10620" w:type="dxa"/>
          </w:tcPr>
          <w:p w14:paraId="58D91782" w14:textId="77777777" w:rsidR="008920FC" w:rsidRPr="00956BEC" w:rsidRDefault="008920FC" w:rsidP="00A60BF8">
            <w:pPr>
              <w:ind w:left="360"/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- employees :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ArrayList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&lt;Employee&gt;</w:t>
            </w:r>
          </w:p>
          <w:p w14:paraId="1B67B769" w14:textId="77777777" w:rsidR="008920FC" w:rsidRDefault="008920FC" w:rsidP="00A60BF8">
            <w:pPr>
              <w:ind w:left="360"/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Cs/>
                <w:sz w:val="20"/>
                <w:szCs w:val="16"/>
              </w:rPr>
              <w:t xml:space="preserve">-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employeeMax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 xml:space="preserve"> : final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  <w:r>
              <w:rPr>
                <w:rFonts w:ascii="Tahoma" w:hAnsi="Tahoma" w:cs="Tahoma"/>
                <w:bCs/>
                <w:sz w:val="20"/>
                <w:szCs w:val="16"/>
              </w:rPr>
              <w:t xml:space="preserve"> = 10</w:t>
            </w:r>
          </w:p>
          <w:p w14:paraId="74F4012C" w14:textId="77777777" w:rsidR="008920FC" w:rsidRPr="00956BEC" w:rsidRDefault="008920FC" w:rsidP="00A60BF8">
            <w:pPr>
              <w:ind w:left="360"/>
              <w:rPr>
                <w:rFonts w:ascii="Tahoma" w:hAnsi="Tahoma" w:cs="Tahoma"/>
                <w:bCs/>
                <w:strike/>
                <w:sz w:val="20"/>
                <w:szCs w:val="16"/>
              </w:rPr>
            </w:pPr>
            <w:r w:rsidRPr="00956BEC">
              <w:rPr>
                <w:rFonts w:ascii="Tahoma" w:hAnsi="Tahoma" w:cs="Tahoma"/>
                <w:bCs/>
                <w:strike/>
                <w:sz w:val="20"/>
                <w:szCs w:val="16"/>
              </w:rPr>
              <w:t>-</w:t>
            </w:r>
            <w:proofErr w:type="spellStart"/>
            <w:r w:rsidRPr="00956BEC">
              <w:rPr>
                <w:rFonts w:ascii="Tahoma" w:hAnsi="Tahoma" w:cs="Tahoma"/>
                <w:b/>
                <w:bCs/>
                <w:strike/>
                <w:sz w:val="20"/>
                <w:szCs w:val="16"/>
              </w:rPr>
              <w:t>currentEmployees</w:t>
            </w:r>
            <w:proofErr w:type="spellEnd"/>
            <w:r w:rsidRPr="00956BEC">
              <w:rPr>
                <w:rFonts w:ascii="Tahoma" w:hAnsi="Tahoma" w:cs="Tahoma"/>
                <w:b/>
                <w:bCs/>
                <w:strike/>
                <w:sz w:val="20"/>
                <w:szCs w:val="16"/>
              </w:rPr>
              <w:t xml:space="preserve"> : </w:t>
            </w:r>
            <w:proofErr w:type="spellStart"/>
            <w:r w:rsidRPr="00956BEC">
              <w:rPr>
                <w:rFonts w:ascii="Tahoma" w:hAnsi="Tahoma" w:cs="Tahoma"/>
                <w:b/>
                <w:bCs/>
                <w:strike/>
                <w:sz w:val="20"/>
                <w:szCs w:val="16"/>
              </w:rPr>
              <w:t>int</w:t>
            </w:r>
            <w:proofErr w:type="spellEnd"/>
          </w:p>
        </w:tc>
      </w:tr>
      <w:tr w:rsidR="008920FC" w:rsidRPr="003C3B4D" w14:paraId="6ADD8682" w14:textId="77777777" w:rsidTr="00A60BF8">
        <w:trPr>
          <w:trHeight w:val="1178"/>
        </w:trPr>
        <w:tc>
          <w:tcPr>
            <w:tcW w:w="10620" w:type="dxa"/>
          </w:tcPr>
          <w:p w14:paraId="0DFAA7E2" w14:textId="77777777" w:rsidR="008920FC" w:rsidRPr="00956BEC" w:rsidRDefault="008920FC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&lt;&lt;constructor&gt;&gt; 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EmployeeManager</w:t>
            </w:r>
            <w:proofErr w:type="spellEnd"/>
            <w:r w:rsidR="00956BEC"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()</w:t>
            </w:r>
          </w:p>
          <w:p w14:paraId="6407359B" w14:textId="77777777" w:rsidR="008920FC" w:rsidRPr="00956BEC" w:rsidRDefault="008920FC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+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addEmployee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( type :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int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,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fn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: String, ln : String, m : char, g : char,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en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: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int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,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ft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: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boolean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, amount : double)</w:t>
            </w:r>
            <w:r w:rsidR="00956BEC"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throws </w:t>
            </w:r>
            <w:proofErr w:type="spellStart"/>
            <w:r w:rsidR="00956BEC"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InvalidEmployeeNumberException</w:t>
            </w:r>
            <w:proofErr w:type="spellEnd"/>
          </w:p>
          <w:p w14:paraId="03A07778" w14:textId="77777777" w:rsidR="008920FC" w:rsidRPr="00956BEC" w:rsidRDefault="008920FC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+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removeEmployee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( index :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int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)</w:t>
            </w:r>
          </w:p>
          <w:p w14:paraId="3E13E93F" w14:textId="77777777" w:rsidR="008920FC" w:rsidRPr="00956BEC" w:rsidRDefault="008920FC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+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listAll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()</w:t>
            </w:r>
          </w:p>
          <w:p w14:paraId="1CE7E7A3" w14:textId="77777777" w:rsidR="008920FC" w:rsidRPr="00956BEC" w:rsidRDefault="008920FC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+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listHourly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()</w:t>
            </w:r>
          </w:p>
          <w:p w14:paraId="07AE1237" w14:textId="77777777" w:rsidR="008920FC" w:rsidRPr="00956BEC" w:rsidRDefault="008920FC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+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listSalary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()</w:t>
            </w:r>
          </w:p>
          <w:p w14:paraId="3BFD6BB9" w14:textId="77777777" w:rsidR="008920FC" w:rsidRPr="00956BEC" w:rsidRDefault="008920FC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+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listCommision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()</w:t>
            </w:r>
          </w:p>
          <w:p w14:paraId="041A6457" w14:textId="77777777" w:rsidR="008920FC" w:rsidRPr="00956BEC" w:rsidRDefault="008920FC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+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resetWeek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()</w:t>
            </w:r>
          </w:p>
          <w:p w14:paraId="0387FFB4" w14:textId="77777777" w:rsidR="008920FC" w:rsidRPr="00956BEC" w:rsidRDefault="008920FC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+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calculatePayout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() : double</w:t>
            </w:r>
          </w:p>
          <w:p w14:paraId="1369424F" w14:textId="77777777" w:rsidR="008920FC" w:rsidRPr="00956BEC" w:rsidRDefault="008920FC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+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getIndex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(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empNum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: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int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 ) :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int</w:t>
            </w:r>
            <w:proofErr w:type="spellEnd"/>
          </w:p>
          <w:p w14:paraId="482180BA" w14:textId="77777777" w:rsidR="008920FC" w:rsidRPr="00956BEC" w:rsidRDefault="008920FC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+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annualRaises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()</w:t>
            </w:r>
          </w:p>
          <w:p w14:paraId="485449F8" w14:textId="77777777" w:rsidR="008920FC" w:rsidRPr="00956BEC" w:rsidRDefault="008920FC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+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holidayBonuses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() : double</w:t>
            </w:r>
          </w:p>
          <w:p w14:paraId="64A6863C" w14:textId="77777777" w:rsidR="008920FC" w:rsidRPr="00956BEC" w:rsidRDefault="008920FC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+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increaseHours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( index :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int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, amount : double)</w:t>
            </w:r>
          </w:p>
          <w:p w14:paraId="63788F26" w14:textId="77777777" w:rsidR="008920FC" w:rsidRDefault="008920FC" w:rsidP="00A60BF8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+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increaseSales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( index : </w:t>
            </w:r>
            <w:proofErr w:type="spellStart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int</w:t>
            </w:r>
            <w:proofErr w:type="spellEnd"/>
            <w:r w:rsidRPr="00956BEC">
              <w:rPr>
                <w:rFonts w:ascii="Tahoma" w:hAnsi="Tahoma" w:cs="Tahoma"/>
                <w:b/>
                <w:bCs/>
                <w:sz w:val="20"/>
                <w:szCs w:val="16"/>
              </w:rPr>
              <w:t>, amount : double)</w:t>
            </w:r>
          </w:p>
          <w:p w14:paraId="23189F77" w14:textId="77777777" w:rsidR="00F93843" w:rsidRPr="007C5E08" w:rsidRDefault="00F93843" w:rsidP="00F93843">
            <w:pPr>
              <w:rPr>
                <w:rFonts w:ascii="Tahoma" w:hAnsi="Tahoma" w:cs="Tahoma"/>
                <w:b/>
                <w:bCs/>
                <w:sz w:val="20"/>
                <w:szCs w:val="16"/>
              </w:rPr>
            </w:pPr>
            <w:r w:rsidRPr="007C5E08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+ </w:t>
            </w:r>
            <w:proofErr w:type="spellStart"/>
            <w:r w:rsidRPr="007C5E08">
              <w:rPr>
                <w:rFonts w:ascii="Tahoma" w:hAnsi="Tahoma" w:cs="Tahoma"/>
                <w:b/>
                <w:bCs/>
                <w:sz w:val="20"/>
                <w:szCs w:val="16"/>
              </w:rPr>
              <w:t>findAllBySubst</w:t>
            </w:r>
            <w:r w:rsidR="005B4E6D">
              <w:rPr>
                <w:rFonts w:ascii="Tahoma" w:hAnsi="Tahoma" w:cs="Tahoma"/>
                <w:b/>
                <w:bCs/>
                <w:sz w:val="20"/>
                <w:szCs w:val="16"/>
              </w:rPr>
              <w:t>ring</w:t>
            </w:r>
            <w:proofErr w:type="spellEnd"/>
            <w:r w:rsidR="005B4E6D">
              <w:rPr>
                <w:rFonts w:ascii="Tahoma" w:hAnsi="Tahoma" w:cs="Tahoma"/>
                <w:b/>
                <w:bCs/>
                <w:sz w:val="20"/>
                <w:szCs w:val="16"/>
              </w:rPr>
              <w:t xml:space="preserve">(find : String) : </w:t>
            </w:r>
            <w:proofErr w:type="spellStart"/>
            <w:r w:rsidR="005B4E6D">
              <w:rPr>
                <w:rFonts w:ascii="Tahoma" w:hAnsi="Tahoma" w:cs="Tahoma"/>
                <w:b/>
                <w:bCs/>
                <w:sz w:val="20"/>
                <w:szCs w:val="16"/>
              </w:rPr>
              <w:t>ArrayList</w:t>
            </w:r>
            <w:proofErr w:type="spellEnd"/>
            <w:r w:rsidR="005B4E6D">
              <w:rPr>
                <w:rFonts w:ascii="Tahoma" w:hAnsi="Tahoma" w:cs="Tahoma"/>
                <w:b/>
                <w:bCs/>
                <w:sz w:val="20"/>
                <w:szCs w:val="16"/>
              </w:rPr>
              <w:t>&lt;Employee&gt;</w:t>
            </w:r>
          </w:p>
          <w:p w14:paraId="02AA58F9" w14:textId="77777777" w:rsidR="00F93843" w:rsidRPr="00F93843" w:rsidRDefault="00F93843" w:rsidP="00F93843">
            <w:pPr>
              <w:rPr>
                <w:rFonts w:ascii="Tahoma" w:hAnsi="Tahoma" w:cs="Tahoma"/>
                <w:bCs/>
                <w:sz w:val="20"/>
                <w:szCs w:val="16"/>
              </w:rPr>
            </w:pPr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-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RabinKarp</w:t>
            </w:r>
            <w:proofErr w:type="spellEnd"/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(name : String, find : String) :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</w:p>
          <w:p w14:paraId="5C23F989" w14:textId="77777777" w:rsidR="00F93843" w:rsidRPr="00F93843" w:rsidRDefault="00F93843" w:rsidP="00F93843">
            <w:pPr>
              <w:rPr>
                <w:rFonts w:ascii="Tahoma" w:hAnsi="Tahoma" w:cs="Tahoma"/>
                <w:bCs/>
                <w:sz w:val="20"/>
                <w:szCs w:val="16"/>
              </w:rPr>
            </w:pPr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-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stringHash</w:t>
            </w:r>
            <w:proofErr w:type="spellEnd"/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(s : String) :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</w:p>
          <w:p w14:paraId="6B28D5A2" w14:textId="77777777" w:rsidR="00F93843" w:rsidRPr="00F93843" w:rsidRDefault="00F93843" w:rsidP="00F93843">
            <w:pPr>
              <w:rPr>
                <w:rFonts w:ascii="Tahoma" w:hAnsi="Tahoma" w:cs="Tahoma"/>
                <w:bCs/>
                <w:sz w:val="20"/>
                <w:szCs w:val="16"/>
              </w:rPr>
            </w:pPr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-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charNumericValue</w:t>
            </w:r>
            <w:proofErr w:type="spellEnd"/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(c : char) :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</w:p>
          <w:p w14:paraId="1898A908" w14:textId="77777777" w:rsidR="00F93843" w:rsidRPr="00F93843" w:rsidRDefault="00F93843" w:rsidP="00F93843">
            <w:pPr>
              <w:rPr>
                <w:rFonts w:ascii="Tahoma" w:hAnsi="Tahoma" w:cs="Tahoma"/>
                <w:bCs/>
                <w:sz w:val="20"/>
                <w:szCs w:val="16"/>
              </w:rPr>
            </w:pPr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-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RabinKarpHashes</w:t>
            </w:r>
            <w:proofErr w:type="spellEnd"/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(s : String, hashes :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[],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pos</w:t>
            </w:r>
            <w:proofErr w:type="spellEnd"/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 :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, length :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) :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</w:p>
          <w:p w14:paraId="33995114" w14:textId="77777777" w:rsidR="00F93843" w:rsidRPr="00F93843" w:rsidRDefault="00F93843" w:rsidP="00F93843">
            <w:pPr>
              <w:rPr>
                <w:rFonts w:ascii="Tahoma" w:hAnsi="Tahoma" w:cs="Tahoma"/>
                <w:bCs/>
                <w:sz w:val="20"/>
                <w:szCs w:val="16"/>
              </w:rPr>
            </w:pPr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-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linearSearchRecursive</w:t>
            </w:r>
            <w:proofErr w:type="spellEnd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(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nameHashes</w:t>
            </w:r>
            <w:proofErr w:type="spellEnd"/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 :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[],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findHash</w:t>
            </w:r>
            <w:proofErr w:type="spellEnd"/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 :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,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pos</w:t>
            </w:r>
            <w:proofErr w:type="spellEnd"/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 :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  <w:r w:rsidRPr="00F93843">
              <w:rPr>
                <w:rFonts w:ascii="Tahoma" w:hAnsi="Tahoma" w:cs="Tahoma"/>
                <w:bCs/>
                <w:sz w:val="20"/>
                <w:szCs w:val="16"/>
              </w:rPr>
              <w:t xml:space="preserve">) : </w:t>
            </w:r>
            <w:proofErr w:type="spellStart"/>
            <w:r w:rsidRPr="00F93843">
              <w:rPr>
                <w:rFonts w:ascii="Tahoma" w:hAnsi="Tahoma" w:cs="Tahoma"/>
                <w:bCs/>
                <w:sz w:val="20"/>
                <w:szCs w:val="16"/>
              </w:rPr>
              <w:t>int</w:t>
            </w:r>
            <w:proofErr w:type="spellEnd"/>
          </w:p>
          <w:p w14:paraId="1BC83672" w14:textId="77777777" w:rsidR="008E59B2" w:rsidRPr="003C3B4D" w:rsidRDefault="008E59B2" w:rsidP="00A60BF8">
            <w:pPr>
              <w:rPr>
                <w:rFonts w:ascii="Tahoma" w:hAnsi="Tahoma" w:cs="Tahoma"/>
                <w:bCs/>
                <w:sz w:val="20"/>
                <w:szCs w:val="16"/>
              </w:rPr>
            </w:pPr>
            <w:r>
              <w:rPr>
                <w:rFonts w:ascii="Tahoma" w:hAnsi="Tahoma" w:cs="Tahoma"/>
                <w:b/>
                <w:bCs/>
                <w:sz w:val="20"/>
                <w:szCs w:val="16"/>
              </w:rPr>
              <w:t>+ sort()</w:t>
            </w:r>
          </w:p>
        </w:tc>
      </w:tr>
    </w:tbl>
    <w:p w14:paraId="4F7E13ED" w14:textId="77777777" w:rsidR="008920FC" w:rsidRPr="008920FC" w:rsidRDefault="008920FC" w:rsidP="00C232BC">
      <w:pPr>
        <w:rPr>
          <w:rFonts w:ascii="Tahoma" w:hAnsi="Tahoma" w:cs="Tahoma"/>
          <w:bCs/>
          <w:sz w:val="20"/>
          <w:szCs w:val="16"/>
        </w:rPr>
      </w:pPr>
    </w:p>
    <w:p w14:paraId="32CF37C0" w14:textId="77777777" w:rsidR="00C232BC" w:rsidRDefault="00956BEC" w:rsidP="00C232BC">
      <w:pPr>
        <w:rPr>
          <w:rFonts w:ascii="Tahoma" w:hAnsi="Tahoma" w:cs="Tahoma"/>
          <w:bCs/>
          <w:sz w:val="20"/>
          <w:szCs w:val="16"/>
          <w:u w:val="single"/>
        </w:rPr>
      </w:pPr>
      <w:r>
        <w:rPr>
          <w:rFonts w:ascii="Tahoma" w:hAnsi="Tahoma" w:cs="Tahoma"/>
          <w:bCs/>
          <w:sz w:val="20"/>
          <w:szCs w:val="16"/>
          <w:u w:val="single"/>
        </w:rPr>
        <w:t>Constructor</w:t>
      </w:r>
    </w:p>
    <w:p w14:paraId="529A939F" w14:textId="77777777" w:rsidR="00956BEC" w:rsidRDefault="00956BEC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The constructor will create an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of </w:t>
      </w:r>
      <w:r w:rsidRPr="00956BEC">
        <w:rPr>
          <w:rFonts w:ascii="Tahoma" w:hAnsi="Tahoma" w:cs="Tahoma"/>
          <w:b/>
          <w:bCs/>
          <w:sz w:val="20"/>
          <w:szCs w:val="16"/>
        </w:rPr>
        <w:t>initial size of 3</w:t>
      </w:r>
      <w:r>
        <w:rPr>
          <w:rFonts w:ascii="Tahoma" w:hAnsi="Tahoma" w:cs="Tahoma"/>
          <w:b/>
          <w:bCs/>
          <w:sz w:val="20"/>
          <w:szCs w:val="16"/>
        </w:rPr>
        <w:t xml:space="preserve">. </w:t>
      </w:r>
      <w:r>
        <w:rPr>
          <w:rFonts w:ascii="Tahoma" w:hAnsi="Tahoma" w:cs="Tahoma"/>
          <w:bCs/>
          <w:sz w:val="20"/>
          <w:szCs w:val="16"/>
        </w:rPr>
        <w:t xml:space="preserve">Since the constructor of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that takes a size throws a checked </w:t>
      </w:r>
      <w:proofErr w:type="spellStart"/>
      <w:r>
        <w:rPr>
          <w:rFonts w:ascii="Tahoma" w:hAnsi="Tahoma" w:cs="Tahoma"/>
          <w:bCs/>
          <w:sz w:val="20"/>
          <w:szCs w:val="16"/>
        </w:rPr>
        <w:t>InvalidSizeException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this will need to be in a try statement. Catching this Exception should then create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to the default size using the other constructor.</w:t>
      </w:r>
    </w:p>
    <w:p w14:paraId="0F1E108F" w14:textId="77777777" w:rsidR="00956BEC" w:rsidRDefault="00956BEC" w:rsidP="00C232BC">
      <w:pPr>
        <w:rPr>
          <w:rFonts w:ascii="Tahoma" w:hAnsi="Tahoma" w:cs="Tahoma"/>
          <w:bCs/>
          <w:sz w:val="20"/>
          <w:szCs w:val="16"/>
        </w:rPr>
      </w:pPr>
    </w:p>
    <w:p w14:paraId="0F6DF09B" w14:textId="77777777" w:rsidR="00956BEC" w:rsidRDefault="00956BEC" w:rsidP="00C232BC">
      <w:pPr>
        <w:rPr>
          <w:rFonts w:ascii="Tahoma" w:hAnsi="Tahoma" w:cs="Tahoma"/>
          <w:bCs/>
          <w:sz w:val="20"/>
          <w:szCs w:val="16"/>
          <w:u w:val="single"/>
        </w:rPr>
      </w:pPr>
      <w:proofErr w:type="spellStart"/>
      <w:r>
        <w:rPr>
          <w:rFonts w:ascii="Tahoma" w:hAnsi="Tahoma" w:cs="Tahoma"/>
          <w:bCs/>
          <w:sz w:val="20"/>
          <w:szCs w:val="16"/>
          <w:u w:val="single"/>
        </w:rPr>
        <w:t>addEmployee</w:t>
      </w:r>
      <w:proofErr w:type="spellEnd"/>
    </w:p>
    <w:p w14:paraId="07B415B2" w14:textId="77777777" w:rsidR="00956BEC" w:rsidRDefault="00956BEC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The constructors of the Employee subtypes throw a checked </w:t>
      </w:r>
      <w:proofErr w:type="spellStart"/>
      <w:r>
        <w:rPr>
          <w:rFonts w:ascii="Tahoma" w:hAnsi="Tahoma" w:cs="Tahoma"/>
          <w:bCs/>
          <w:sz w:val="20"/>
          <w:szCs w:val="16"/>
        </w:rPr>
        <w:t>InvalidEmployeeNumberException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. Since we are not going to handle it here, rather pass the Exception on to the driver, the </w:t>
      </w:r>
      <w:proofErr w:type="spellStart"/>
      <w:r>
        <w:rPr>
          <w:rFonts w:ascii="Tahoma" w:hAnsi="Tahoma" w:cs="Tahoma"/>
          <w:bCs/>
          <w:sz w:val="20"/>
          <w:szCs w:val="16"/>
        </w:rPr>
        <w:t>addEmployee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method must declare that it throws an </w:t>
      </w:r>
      <w:proofErr w:type="spellStart"/>
      <w:r>
        <w:rPr>
          <w:rFonts w:ascii="Tahoma" w:hAnsi="Tahoma" w:cs="Tahoma"/>
          <w:bCs/>
          <w:sz w:val="20"/>
          <w:szCs w:val="16"/>
        </w:rPr>
        <w:t>InvalidEmployeeNumberException</w:t>
      </w:r>
      <w:proofErr w:type="spellEnd"/>
      <w:r>
        <w:rPr>
          <w:rFonts w:ascii="Tahoma" w:hAnsi="Tahoma" w:cs="Tahoma"/>
          <w:bCs/>
          <w:sz w:val="20"/>
          <w:szCs w:val="16"/>
        </w:rPr>
        <w:t>.</w:t>
      </w:r>
    </w:p>
    <w:p w14:paraId="22B107A9" w14:textId="77777777" w:rsidR="008E59B2" w:rsidRDefault="008E59B2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We still want to notify the user if an Employee cannot be added due to reaching the </w:t>
      </w:r>
      <w:proofErr w:type="spellStart"/>
      <w:r>
        <w:rPr>
          <w:rFonts w:ascii="Tahoma" w:hAnsi="Tahoma" w:cs="Tahoma"/>
          <w:bCs/>
          <w:sz w:val="20"/>
          <w:szCs w:val="16"/>
        </w:rPr>
        <w:t>employeeMax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. Since </w:t>
      </w:r>
      <w:proofErr w:type="spellStart"/>
      <w:r>
        <w:rPr>
          <w:rFonts w:ascii="Tahoma" w:hAnsi="Tahoma" w:cs="Tahoma"/>
          <w:bCs/>
          <w:sz w:val="20"/>
          <w:szCs w:val="16"/>
        </w:rPr>
        <w:t>currentEmployees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is no longer a data member this can be done by properly handling the </w:t>
      </w:r>
      <w:proofErr w:type="spellStart"/>
      <w:r>
        <w:rPr>
          <w:rFonts w:ascii="Tahoma" w:hAnsi="Tahoma" w:cs="Tahoma"/>
          <w:bCs/>
          <w:sz w:val="20"/>
          <w:szCs w:val="16"/>
        </w:rPr>
        <w:t>MaximumCapacityException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thrown by </w:t>
      </w:r>
      <w:proofErr w:type="spellStart"/>
      <w:r>
        <w:rPr>
          <w:rFonts w:ascii="Tahoma" w:hAnsi="Tahoma" w:cs="Tahoma"/>
          <w:bCs/>
          <w:sz w:val="20"/>
          <w:szCs w:val="16"/>
        </w:rPr>
        <w:t>ArrayList’s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</w:t>
      </w:r>
      <w:proofErr w:type="spellStart"/>
      <w:proofErr w:type="gramStart"/>
      <w:r>
        <w:rPr>
          <w:rFonts w:ascii="Tahoma" w:hAnsi="Tahoma" w:cs="Tahoma"/>
          <w:bCs/>
          <w:sz w:val="20"/>
          <w:szCs w:val="16"/>
        </w:rPr>
        <w:t>addItem</w:t>
      </w:r>
      <w:proofErr w:type="spellEnd"/>
      <w:r>
        <w:rPr>
          <w:rFonts w:ascii="Tahoma" w:hAnsi="Tahoma" w:cs="Tahoma"/>
          <w:bCs/>
          <w:sz w:val="20"/>
          <w:szCs w:val="16"/>
        </w:rPr>
        <w:t>(</w:t>
      </w:r>
      <w:proofErr w:type="gramEnd"/>
      <w:r>
        <w:rPr>
          <w:rFonts w:ascii="Tahoma" w:hAnsi="Tahoma" w:cs="Tahoma"/>
          <w:bCs/>
          <w:sz w:val="20"/>
          <w:szCs w:val="16"/>
        </w:rPr>
        <w:t>) method.</w:t>
      </w:r>
    </w:p>
    <w:p w14:paraId="7C7FA87F" w14:textId="77777777" w:rsidR="005B4E6D" w:rsidRDefault="005B4E6D" w:rsidP="00C232BC">
      <w:pPr>
        <w:rPr>
          <w:rFonts w:ascii="Tahoma" w:hAnsi="Tahoma" w:cs="Tahoma"/>
          <w:bCs/>
          <w:sz w:val="20"/>
          <w:szCs w:val="16"/>
        </w:rPr>
      </w:pPr>
    </w:p>
    <w:p w14:paraId="487002A1" w14:textId="77777777" w:rsidR="005B4E6D" w:rsidRDefault="005B4E6D" w:rsidP="00C232BC">
      <w:pPr>
        <w:rPr>
          <w:rFonts w:ascii="Tahoma" w:hAnsi="Tahoma" w:cs="Tahoma"/>
          <w:bCs/>
          <w:sz w:val="20"/>
          <w:szCs w:val="16"/>
          <w:u w:val="single"/>
        </w:rPr>
      </w:pPr>
      <w:proofErr w:type="spellStart"/>
      <w:r>
        <w:rPr>
          <w:rFonts w:ascii="Tahoma" w:hAnsi="Tahoma" w:cs="Tahoma"/>
          <w:bCs/>
          <w:sz w:val="20"/>
          <w:szCs w:val="16"/>
          <w:u w:val="single"/>
        </w:rPr>
        <w:t>findAllBySubstring</w:t>
      </w:r>
      <w:proofErr w:type="spellEnd"/>
    </w:p>
    <w:p w14:paraId="0C21A2F3" w14:textId="77777777" w:rsidR="005B4E6D" w:rsidRPr="005B4E6D" w:rsidRDefault="005B4E6D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The </w:t>
      </w:r>
      <w:proofErr w:type="spellStart"/>
      <w:r>
        <w:rPr>
          <w:rFonts w:ascii="Tahoma" w:hAnsi="Tahoma" w:cs="Tahoma"/>
          <w:bCs/>
          <w:sz w:val="20"/>
          <w:szCs w:val="16"/>
        </w:rPr>
        <w:t>findAllBySubstring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method now returns an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of Employees.</w:t>
      </w:r>
    </w:p>
    <w:p w14:paraId="0174EA32" w14:textId="77777777" w:rsidR="008E59B2" w:rsidRDefault="008E59B2" w:rsidP="00C232BC">
      <w:pPr>
        <w:rPr>
          <w:rFonts w:ascii="Tahoma" w:hAnsi="Tahoma" w:cs="Tahoma"/>
          <w:bCs/>
          <w:sz w:val="20"/>
          <w:szCs w:val="16"/>
        </w:rPr>
      </w:pPr>
    </w:p>
    <w:p w14:paraId="7D493031" w14:textId="77777777" w:rsidR="008E59B2" w:rsidRDefault="008E59B2" w:rsidP="00C232BC">
      <w:pPr>
        <w:rPr>
          <w:rFonts w:ascii="Tahoma" w:hAnsi="Tahoma" w:cs="Tahoma"/>
          <w:bCs/>
          <w:sz w:val="20"/>
          <w:szCs w:val="16"/>
          <w:u w:val="single"/>
        </w:rPr>
      </w:pPr>
      <w:r>
        <w:rPr>
          <w:rFonts w:ascii="Tahoma" w:hAnsi="Tahoma" w:cs="Tahoma"/>
          <w:bCs/>
          <w:sz w:val="20"/>
          <w:szCs w:val="16"/>
          <w:u w:val="single"/>
        </w:rPr>
        <w:t>Other changes to methods</w:t>
      </w:r>
    </w:p>
    <w:p w14:paraId="7BCAB232" w14:textId="77777777" w:rsidR="008E59B2" w:rsidRPr="008E59B2" w:rsidRDefault="008E59B2" w:rsidP="00C232BC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All other methods need to be altered to use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instead of the array from the previous iteration.</w:t>
      </w:r>
    </w:p>
    <w:p w14:paraId="2A233136" w14:textId="77777777" w:rsidR="008E59B2" w:rsidRDefault="008E59B2" w:rsidP="00C232BC">
      <w:pPr>
        <w:rPr>
          <w:rFonts w:ascii="Tahoma" w:hAnsi="Tahoma" w:cs="Tahoma"/>
          <w:bCs/>
          <w:sz w:val="20"/>
          <w:szCs w:val="16"/>
          <w:u w:val="single"/>
        </w:rPr>
      </w:pPr>
    </w:p>
    <w:p w14:paraId="2323A0A3" w14:textId="77777777" w:rsidR="008E59B2" w:rsidRPr="008E59B2" w:rsidRDefault="008E59B2" w:rsidP="00C232BC">
      <w:pPr>
        <w:rPr>
          <w:rFonts w:ascii="Tahoma" w:hAnsi="Tahoma" w:cs="Tahoma"/>
          <w:bCs/>
          <w:sz w:val="20"/>
          <w:szCs w:val="16"/>
          <w:u w:val="single"/>
        </w:rPr>
      </w:pPr>
      <w:r>
        <w:rPr>
          <w:rFonts w:ascii="Tahoma" w:hAnsi="Tahoma" w:cs="Tahoma"/>
          <w:bCs/>
          <w:sz w:val="20"/>
          <w:szCs w:val="16"/>
          <w:u w:val="single"/>
        </w:rPr>
        <w:t xml:space="preserve">public void </w:t>
      </w:r>
      <w:proofErr w:type="gramStart"/>
      <w:r>
        <w:rPr>
          <w:rFonts w:ascii="Tahoma" w:hAnsi="Tahoma" w:cs="Tahoma"/>
          <w:bCs/>
          <w:sz w:val="20"/>
          <w:szCs w:val="16"/>
          <w:u w:val="single"/>
        </w:rPr>
        <w:t>sort(</w:t>
      </w:r>
      <w:proofErr w:type="gramEnd"/>
      <w:r>
        <w:rPr>
          <w:rFonts w:ascii="Tahoma" w:hAnsi="Tahoma" w:cs="Tahoma"/>
          <w:bCs/>
          <w:sz w:val="20"/>
          <w:szCs w:val="16"/>
          <w:u w:val="single"/>
        </w:rPr>
        <w:t>)</w:t>
      </w:r>
    </w:p>
    <w:p w14:paraId="28D653A6" w14:textId="77777777" w:rsidR="004322B7" w:rsidRDefault="008E59B2" w:rsidP="00C232BC">
      <w:r>
        <w:t xml:space="preserve">Simply calls upon the </w:t>
      </w:r>
      <w:proofErr w:type="spellStart"/>
      <w:r>
        <w:t>ArrayList’s</w:t>
      </w:r>
      <w:proofErr w:type="spellEnd"/>
      <w:r>
        <w:t xml:space="preserve"> </w:t>
      </w:r>
      <w:proofErr w:type="gramStart"/>
      <w:r>
        <w:t>sort(</w:t>
      </w:r>
      <w:proofErr w:type="gramEnd"/>
      <w:r>
        <w:t>) method.</w:t>
      </w:r>
    </w:p>
    <w:p w14:paraId="4153D741" w14:textId="77777777" w:rsidR="005B4E6D" w:rsidRDefault="005B4E6D" w:rsidP="00C232BC"/>
    <w:p w14:paraId="4875AB2F" w14:textId="77777777" w:rsidR="004322B7" w:rsidRPr="005B4E6D" w:rsidRDefault="004322B7" w:rsidP="00C232BC">
      <w:proofErr w:type="spellStart"/>
      <w:r>
        <w:rPr>
          <w:u w:val="single"/>
        </w:rPr>
        <w:t>EmployeeDriver</w:t>
      </w:r>
      <w:proofErr w:type="spellEnd"/>
    </w:p>
    <w:p w14:paraId="65350A5B" w14:textId="77777777" w:rsidR="00F40950" w:rsidRDefault="004322B7" w:rsidP="00C232BC">
      <w:r>
        <w:t xml:space="preserve">As we add more functionality to the project the Driver will have to be updated. From here on out these updates must be made by you. </w:t>
      </w:r>
      <w:r w:rsidR="00F40950">
        <w:t>A new option for sorting must be added to t</w:t>
      </w:r>
      <w:r w:rsidR="005A3807">
        <w:t>he Main Menu, make this option 9, moving Exit to option 10</w:t>
      </w:r>
      <w:r w:rsidR="00F40950">
        <w:t>.</w:t>
      </w:r>
    </w:p>
    <w:p w14:paraId="3EDB2E8F" w14:textId="77777777" w:rsidR="00F40950" w:rsidRDefault="00F40950" w:rsidP="00C232BC"/>
    <w:p w14:paraId="7995F432" w14:textId="77777777" w:rsidR="00C232BC" w:rsidRPr="00ED6318" w:rsidRDefault="00F40950" w:rsidP="00F40950">
      <w:pPr>
        <w:rPr>
          <w:b/>
        </w:rPr>
      </w:pPr>
      <w:r w:rsidRPr="00ED6318">
        <w:rPr>
          <w:b/>
        </w:rPr>
        <w:t xml:space="preserve">Also, alter the menu method such that the user will be </w:t>
      </w:r>
      <w:proofErr w:type="spellStart"/>
      <w:r w:rsidRPr="00ED6318">
        <w:rPr>
          <w:b/>
        </w:rPr>
        <w:t>reprompted</w:t>
      </w:r>
      <w:proofErr w:type="spellEnd"/>
      <w:r w:rsidRPr="00ED6318">
        <w:rPr>
          <w:b/>
        </w:rPr>
        <w:t xml:space="preserve"> if an </w:t>
      </w:r>
      <w:proofErr w:type="spellStart"/>
      <w:r w:rsidRPr="00ED6318">
        <w:rPr>
          <w:b/>
        </w:rPr>
        <w:t>InputMismatchException</w:t>
      </w:r>
      <w:proofErr w:type="spellEnd"/>
      <w:r w:rsidRPr="00ED6318">
        <w:rPr>
          <w:b/>
        </w:rPr>
        <w:t xml:space="preserve"> occurs. Add this same behavior anywhere a non-String value is entered.</w:t>
      </w:r>
    </w:p>
    <w:p w14:paraId="08C6109D" w14:textId="77777777" w:rsidR="00F45601" w:rsidRDefault="00F45601" w:rsidP="00F40950"/>
    <w:p w14:paraId="3178009F" w14:textId="77777777" w:rsidR="00F45601" w:rsidRDefault="00F45601" w:rsidP="00F45601">
      <w:r>
        <w:t xml:space="preserve">Since </w:t>
      </w:r>
      <w:proofErr w:type="spellStart"/>
      <w:r>
        <w:t>addEmployee</w:t>
      </w:r>
      <w:proofErr w:type="spellEnd"/>
      <w:r>
        <w:t xml:space="preserve"> may now throw an </w:t>
      </w:r>
      <w:proofErr w:type="spellStart"/>
      <w:r>
        <w:t>InvalidEmployeeNumberException</w:t>
      </w:r>
      <w:proofErr w:type="spellEnd"/>
      <w:r>
        <w:t xml:space="preserve"> this must be caught in the driver. If it is, this is where the user should now be </w:t>
      </w:r>
      <w:proofErr w:type="spellStart"/>
      <w:r>
        <w:t>reprompted</w:t>
      </w:r>
      <w:proofErr w:type="spellEnd"/>
      <w:r>
        <w:t xml:space="preserve"> for a different </w:t>
      </w:r>
      <w:proofErr w:type="spellStart"/>
      <w:r>
        <w:t>EmployeeNumber</w:t>
      </w:r>
      <w:proofErr w:type="spellEnd"/>
      <w:r>
        <w:t xml:space="preserve"> and retry the call to </w:t>
      </w:r>
      <w:proofErr w:type="spellStart"/>
      <w:r>
        <w:t>addEmployee</w:t>
      </w:r>
      <w:proofErr w:type="spellEnd"/>
      <w:r>
        <w:t xml:space="preserve"> until it does not throw the Exception.</w:t>
      </w:r>
    </w:p>
    <w:p w14:paraId="63BCA655" w14:textId="77777777" w:rsidR="00F45601" w:rsidRDefault="00F45601" w:rsidP="00F40950"/>
    <w:p w14:paraId="5745EB29" w14:textId="77777777" w:rsidR="00F40950" w:rsidRDefault="00F40950" w:rsidP="00F40950">
      <w:pPr>
        <w:rPr>
          <w:rFonts w:ascii="Tahoma" w:hAnsi="Tahoma" w:cs="Tahoma"/>
          <w:bCs/>
          <w:sz w:val="20"/>
          <w:szCs w:val="16"/>
        </w:rPr>
      </w:pPr>
    </w:p>
    <w:p w14:paraId="305B6D65" w14:textId="77777777" w:rsidR="00C232BC" w:rsidRDefault="00C232BC" w:rsidP="00C232BC">
      <w:pPr>
        <w:ind w:left="72"/>
        <w:rPr>
          <w:rFonts w:ascii="Tahoma" w:hAnsi="Tahoma" w:cs="Tahoma"/>
          <w:b/>
          <w:bCs/>
          <w:sz w:val="20"/>
          <w:szCs w:val="16"/>
          <w:u w:val="single"/>
        </w:rPr>
      </w:pPr>
      <w:r>
        <w:rPr>
          <w:rFonts w:ascii="Tahoma" w:hAnsi="Tahoma" w:cs="Tahoma"/>
          <w:b/>
          <w:bCs/>
          <w:sz w:val="20"/>
          <w:szCs w:val="16"/>
          <w:u w:val="single"/>
        </w:rPr>
        <w:t>Other Notes:</w:t>
      </w:r>
    </w:p>
    <w:p w14:paraId="3E808BF1" w14:textId="77777777" w:rsidR="00C232BC" w:rsidRDefault="004322B7" w:rsidP="00C232BC">
      <w:pPr>
        <w:numPr>
          <w:ilvl w:val="0"/>
          <w:numId w:val="1"/>
        </w:num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>Classes from the previous assignment will retain the same package structure. The new Exceptions are declared to be in their own package called “exceptions”.</w:t>
      </w:r>
      <w:r w:rsidR="00FB54D6">
        <w:rPr>
          <w:rFonts w:ascii="Tahoma" w:hAnsi="Tahoma" w:cs="Tahoma"/>
          <w:bCs/>
          <w:sz w:val="20"/>
          <w:szCs w:val="16"/>
        </w:rPr>
        <w:t xml:space="preserve"> The </w:t>
      </w:r>
      <w:proofErr w:type="spellStart"/>
      <w:r w:rsidR="00FB54D6">
        <w:rPr>
          <w:rFonts w:ascii="Tahoma" w:hAnsi="Tahoma" w:cs="Tahoma"/>
          <w:bCs/>
          <w:sz w:val="20"/>
          <w:szCs w:val="16"/>
        </w:rPr>
        <w:t>ArrayList</w:t>
      </w:r>
      <w:proofErr w:type="spellEnd"/>
      <w:r w:rsidR="00FB54D6">
        <w:rPr>
          <w:rFonts w:ascii="Tahoma" w:hAnsi="Tahoma" w:cs="Tahoma"/>
          <w:bCs/>
          <w:sz w:val="20"/>
          <w:szCs w:val="16"/>
        </w:rPr>
        <w:t xml:space="preserve"> will be in a package called “dataStructures”.</w:t>
      </w:r>
    </w:p>
    <w:p w14:paraId="648564A1" w14:textId="77777777" w:rsidR="00F40950" w:rsidRDefault="00F40950" w:rsidP="00C232BC">
      <w:pPr>
        <w:numPr>
          <w:ilvl w:val="0"/>
          <w:numId w:val="1"/>
        </w:num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>Testing the revised version of the project should be nearly identical to the previous</w:t>
      </w:r>
      <w:r w:rsidR="009E4CA2">
        <w:rPr>
          <w:rFonts w:ascii="Tahoma" w:hAnsi="Tahoma" w:cs="Tahoma"/>
          <w:bCs/>
          <w:sz w:val="20"/>
          <w:szCs w:val="16"/>
        </w:rPr>
        <w:t xml:space="preserve"> two</w:t>
      </w:r>
      <w:r>
        <w:rPr>
          <w:rFonts w:ascii="Tahoma" w:hAnsi="Tahoma" w:cs="Tahoma"/>
          <w:bCs/>
          <w:sz w:val="20"/>
          <w:szCs w:val="16"/>
        </w:rPr>
        <w:t xml:space="preserve"> iteration</w:t>
      </w:r>
      <w:r w:rsidR="009E4CA2">
        <w:rPr>
          <w:rFonts w:ascii="Tahoma" w:hAnsi="Tahoma" w:cs="Tahoma"/>
          <w:bCs/>
          <w:sz w:val="20"/>
          <w:szCs w:val="16"/>
        </w:rPr>
        <w:t>s</w:t>
      </w:r>
      <w:r>
        <w:rPr>
          <w:rFonts w:ascii="Tahoma" w:hAnsi="Tahoma" w:cs="Tahoma"/>
          <w:bCs/>
          <w:sz w:val="20"/>
          <w:szCs w:val="16"/>
        </w:rPr>
        <w:t xml:space="preserve">. In usage the only difference will be the ability to sort and handling </w:t>
      </w:r>
      <w:proofErr w:type="spellStart"/>
      <w:r>
        <w:rPr>
          <w:rFonts w:ascii="Tahoma" w:hAnsi="Tahoma" w:cs="Tahoma"/>
          <w:bCs/>
          <w:sz w:val="20"/>
          <w:szCs w:val="16"/>
        </w:rPr>
        <w:t>InputMismatchExceptions</w:t>
      </w:r>
      <w:proofErr w:type="spellEnd"/>
    </w:p>
    <w:p w14:paraId="6C726AA6" w14:textId="77777777" w:rsidR="00F24CF5" w:rsidRDefault="00F24CF5" w:rsidP="00C232BC">
      <w:pPr>
        <w:numPr>
          <w:ilvl w:val="0"/>
          <w:numId w:val="1"/>
        </w:numPr>
        <w:rPr>
          <w:rFonts w:ascii="Tahoma" w:hAnsi="Tahoma" w:cs="Tahoma"/>
          <w:bCs/>
          <w:sz w:val="20"/>
          <w:szCs w:val="16"/>
        </w:rPr>
      </w:pPr>
      <w:proofErr w:type="spellStart"/>
      <w:r>
        <w:rPr>
          <w:rFonts w:ascii="Tahoma" w:hAnsi="Tahoma" w:cs="Tahoma"/>
          <w:bCs/>
          <w:sz w:val="20"/>
          <w:szCs w:val="16"/>
        </w:rPr>
        <w:t>IndexOutOfBoundsException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belongs to the </w:t>
      </w:r>
      <w:proofErr w:type="spellStart"/>
      <w:r>
        <w:rPr>
          <w:rFonts w:ascii="Tahoma" w:hAnsi="Tahoma" w:cs="Tahoma"/>
          <w:bCs/>
          <w:sz w:val="20"/>
          <w:szCs w:val="16"/>
        </w:rPr>
        <w:t>java.lang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package and therefore does not need to be created or imported</w:t>
      </w:r>
    </w:p>
    <w:p w14:paraId="7C724D4D" w14:textId="77777777" w:rsidR="004F53EC" w:rsidRDefault="004F53EC" w:rsidP="00C232BC">
      <w:pPr>
        <w:numPr>
          <w:ilvl w:val="0"/>
          <w:numId w:val="1"/>
        </w:num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Remember that since the array in the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is of type Object you will often need to cast the elements to E in order to correctly satisfy return types and use Employee specific methods.</w:t>
      </w:r>
    </w:p>
    <w:p w14:paraId="480C6B7F" w14:textId="77777777" w:rsidR="009E4CA2" w:rsidRDefault="009E4CA2" w:rsidP="00C232BC">
      <w:pPr>
        <w:numPr>
          <w:ilvl w:val="0"/>
          <w:numId w:val="1"/>
        </w:num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Compile using: </w:t>
      </w:r>
      <w:proofErr w:type="spellStart"/>
      <w:r>
        <w:rPr>
          <w:rFonts w:ascii="Tahoma" w:hAnsi="Tahoma" w:cs="Tahoma"/>
          <w:bCs/>
          <w:sz w:val="20"/>
          <w:szCs w:val="16"/>
        </w:rPr>
        <w:t>javac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–</w:t>
      </w:r>
      <w:proofErr w:type="gramStart"/>
      <w:r>
        <w:rPr>
          <w:rFonts w:ascii="Tahoma" w:hAnsi="Tahoma" w:cs="Tahoma"/>
          <w:bCs/>
          <w:sz w:val="20"/>
          <w:szCs w:val="16"/>
        </w:rPr>
        <w:t>d .</w:t>
      </w:r>
      <w:proofErr w:type="gramEnd"/>
      <w:r>
        <w:rPr>
          <w:rFonts w:ascii="Tahoma" w:hAnsi="Tahoma" w:cs="Tahoma"/>
          <w:bCs/>
          <w:sz w:val="20"/>
          <w:szCs w:val="16"/>
        </w:rPr>
        <w:t xml:space="preserve"> *.java</w:t>
      </w:r>
    </w:p>
    <w:p w14:paraId="1F84CFF7" w14:textId="77777777" w:rsidR="00A6538C" w:rsidRDefault="00A6538C" w:rsidP="00C232BC">
      <w:pPr>
        <w:numPr>
          <w:ilvl w:val="0"/>
          <w:numId w:val="1"/>
        </w:num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At times when dealing with Generics (in our case casting Object references down to our type parameter) causes a compiler warning. This warning can be avoided by adding the following line above the definition of your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</w:p>
    <w:p w14:paraId="452AEEA1" w14:textId="77777777" w:rsidR="00A6538C" w:rsidRDefault="00A6538C" w:rsidP="00A6538C">
      <w:pPr>
        <w:ind w:left="792"/>
        <w:rPr>
          <w:rFonts w:ascii="Tahoma" w:hAnsi="Tahoma" w:cs="Tahoma"/>
          <w:bCs/>
          <w:sz w:val="20"/>
          <w:szCs w:val="16"/>
        </w:rPr>
      </w:pPr>
      <w:r w:rsidRPr="00A6538C">
        <w:rPr>
          <w:rFonts w:ascii="Tahoma" w:hAnsi="Tahoma" w:cs="Tahoma"/>
          <w:bCs/>
          <w:sz w:val="20"/>
          <w:szCs w:val="16"/>
        </w:rPr>
        <w:t>@</w:t>
      </w:r>
      <w:proofErr w:type="spellStart"/>
      <w:r w:rsidRPr="00A6538C">
        <w:rPr>
          <w:rFonts w:ascii="Tahoma" w:hAnsi="Tahoma" w:cs="Tahoma"/>
          <w:bCs/>
          <w:sz w:val="20"/>
          <w:szCs w:val="16"/>
        </w:rPr>
        <w:t>SuppressWarnings</w:t>
      </w:r>
      <w:proofErr w:type="spellEnd"/>
      <w:r w:rsidRPr="00A6538C">
        <w:rPr>
          <w:rFonts w:ascii="Tahoma" w:hAnsi="Tahoma" w:cs="Tahoma"/>
          <w:bCs/>
          <w:sz w:val="20"/>
          <w:szCs w:val="16"/>
        </w:rPr>
        <w:t>("unchecked")</w:t>
      </w:r>
    </w:p>
    <w:p w14:paraId="1B115D4C" w14:textId="77777777" w:rsidR="009E4CA2" w:rsidRPr="009E4CA2" w:rsidRDefault="009E4CA2" w:rsidP="009E4CA2">
      <w:pPr>
        <w:rPr>
          <w:rFonts w:ascii="Tahoma" w:hAnsi="Tahoma" w:cs="Tahoma"/>
          <w:bCs/>
          <w:sz w:val="20"/>
          <w:szCs w:val="16"/>
        </w:rPr>
      </w:pPr>
    </w:p>
    <w:p w14:paraId="0434F90A" w14:textId="77777777" w:rsidR="002078F1" w:rsidRDefault="002078F1" w:rsidP="002078F1">
      <w:pPr>
        <w:rPr>
          <w:rFonts w:ascii="Tahoma" w:hAnsi="Tahoma" w:cs="Tahoma"/>
          <w:b/>
          <w:bCs/>
          <w:sz w:val="20"/>
          <w:szCs w:val="16"/>
          <w:u w:val="single"/>
        </w:rPr>
      </w:pPr>
      <w:r>
        <w:rPr>
          <w:rFonts w:ascii="Tahoma" w:hAnsi="Tahoma" w:cs="Tahoma"/>
          <w:b/>
          <w:bCs/>
          <w:sz w:val="20"/>
          <w:szCs w:val="16"/>
          <w:u w:val="single"/>
        </w:rPr>
        <w:t>Tested</w:t>
      </w:r>
    </w:p>
    <w:p w14:paraId="7F42B298" w14:textId="77777777" w:rsidR="002078F1" w:rsidRPr="00EB3C18" w:rsidRDefault="002078F1" w:rsidP="002078F1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ab/>
        <w:t xml:space="preserve">As nearly all methods of the </w:t>
      </w:r>
      <w:proofErr w:type="spellStart"/>
      <w:r>
        <w:rPr>
          <w:rFonts w:ascii="Tahoma" w:hAnsi="Tahoma" w:cs="Tahoma"/>
          <w:bCs/>
          <w:sz w:val="20"/>
          <w:szCs w:val="16"/>
        </w:rPr>
        <w:t>EmployeeManager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are changed all functionality will be tested.</w:t>
      </w:r>
    </w:p>
    <w:p w14:paraId="3CCA79BD" w14:textId="77777777" w:rsidR="00084FC2" w:rsidRDefault="00084FC2"/>
    <w:sectPr w:rsidR="00084FC2" w:rsidSect="00727404">
      <w:headerReference w:type="default" r:id="rId9"/>
      <w:footerReference w:type="default" r:id="rId10"/>
      <w:footnotePr>
        <w:pos w:val="beneathText"/>
      </w:footnotePr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E632F" w14:textId="77777777" w:rsidR="00523AC1" w:rsidRDefault="00523AC1" w:rsidP="008454FB">
      <w:r>
        <w:separator/>
      </w:r>
    </w:p>
  </w:endnote>
  <w:endnote w:type="continuationSeparator" w:id="0">
    <w:p w14:paraId="121E8BE5" w14:textId="77777777" w:rsidR="00523AC1" w:rsidRDefault="00523AC1" w:rsidP="00845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56703" w14:textId="77777777" w:rsidR="008D6753" w:rsidRDefault="008D6753">
    <w:pPr>
      <w:pStyle w:val="Footer"/>
      <w:rPr>
        <w:rFonts w:ascii="Tahoma" w:hAnsi="Tahoma" w:cs="Tahoma"/>
        <w:sz w:val="18"/>
      </w:rPr>
    </w:pPr>
    <w:r>
      <w:rPr>
        <w:rFonts w:ascii="Tahoma" w:hAnsi="Tahoma" w:cs="Tahoma"/>
        <w:sz w:val="18"/>
      </w:rPr>
      <w:t>© University of Nebraska at Omaha, College of Information Science and Technology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C5425" w14:textId="77777777" w:rsidR="00523AC1" w:rsidRDefault="00523AC1" w:rsidP="008454FB">
      <w:r>
        <w:separator/>
      </w:r>
    </w:p>
  </w:footnote>
  <w:footnote w:type="continuationSeparator" w:id="0">
    <w:p w14:paraId="26F0DC5C" w14:textId="77777777" w:rsidR="00523AC1" w:rsidRDefault="00523AC1" w:rsidP="008454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856"/>
    </w:tblGrid>
    <w:tr w:rsidR="008D6753" w14:paraId="6360E4CE" w14:textId="77777777">
      <w:tc>
        <w:tcPr>
          <w:tcW w:w="8856" w:type="dxa"/>
        </w:tcPr>
        <w:p w14:paraId="791DD72C" w14:textId="77777777" w:rsidR="008D6753" w:rsidRDefault="008D6753">
          <w:pPr>
            <w:pStyle w:val="Header"/>
            <w:snapToGrid w:val="0"/>
            <w:rPr>
              <w:rFonts w:ascii="Tahoma" w:hAnsi="Tahoma" w:cs="Tahoma"/>
            </w:rPr>
          </w:pPr>
          <w:r>
            <w:rPr>
              <w:rFonts w:ascii="Tahoma" w:hAnsi="Tahoma" w:cs="Tahoma"/>
              <w:sz w:val="22"/>
            </w:rPr>
            <w:br/>
            <w:t>CSCI 1620, Introduction to Computer Programming II</w:t>
          </w:r>
        </w:p>
        <w:p w14:paraId="08D4B643" w14:textId="77777777" w:rsidR="008D6753" w:rsidRDefault="008D6753">
          <w:pPr>
            <w:pStyle w:val="Header"/>
            <w:rPr>
              <w:rFonts w:ascii="Tahoma" w:hAnsi="Tahoma" w:cs="Tahoma"/>
            </w:rPr>
          </w:pPr>
          <w:r>
            <w:rPr>
              <w:noProof/>
              <w:lang w:eastAsia="en-US"/>
            </w:rPr>
            <w:drawing>
              <wp:anchor distT="0" distB="0" distL="114935" distR="114935" simplePos="0" relativeHeight="251659264" behindDoc="0" locked="0" layoutInCell="1" allowOverlap="1" wp14:anchorId="04344211" wp14:editId="63D72D36">
                <wp:simplePos x="0" y="0"/>
                <wp:positionH relativeFrom="column">
                  <wp:posOffset>-1257300</wp:posOffset>
                </wp:positionH>
                <wp:positionV relativeFrom="paragraph">
                  <wp:posOffset>-337185</wp:posOffset>
                </wp:positionV>
                <wp:extent cx="1059815" cy="603250"/>
                <wp:effectExtent l="19050" t="0" r="6985" b="0"/>
                <wp:wrapSquare wrapText="bothSides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815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DF35BB">
            <w:rPr>
              <w:rFonts w:ascii="Tahoma" w:hAnsi="Tahoma" w:cs="Tahoma"/>
              <w:sz w:val="22"/>
            </w:rPr>
            <w:t>Programming Assignment – 4</w:t>
          </w:r>
        </w:p>
      </w:tc>
    </w:tr>
  </w:tbl>
  <w:p w14:paraId="1736A315" w14:textId="77777777" w:rsidR="008D6753" w:rsidRDefault="008D675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/>
      </w:rPr>
    </w:lvl>
  </w:abstractNum>
  <w:abstractNum w:abstractNumId="1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/>
        <w:sz w:val="20"/>
      </w:rPr>
    </w:lvl>
  </w:abstractNum>
  <w:abstractNum w:abstractNumId="2">
    <w:nsid w:val="00000008"/>
    <w:multiLevelType w:val="multilevel"/>
    <w:tmpl w:val="000000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51091726"/>
    <w:multiLevelType w:val="hybridMultilevel"/>
    <w:tmpl w:val="86E6B45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BC"/>
    <w:rsid w:val="000045DB"/>
    <w:rsid w:val="00057430"/>
    <w:rsid w:val="000601E8"/>
    <w:rsid w:val="00084FC2"/>
    <w:rsid w:val="000B2D39"/>
    <w:rsid w:val="000C35AC"/>
    <w:rsid w:val="000D4E63"/>
    <w:rsid w:val="00123FE6"/>
    <w:rsid w:val="001262F7"/>
    <w:rsid w:val="00194D2F"/>
    <w:rsid w:val="001A73E2"/>
    <w:rsid w:val="002078F1"/>
    <w:rsid w:val="00283874"/>
    <w:rsid w:val="002B6B04"/>
    <w:rsid w:val="002D2A98"/>
    <w:rsid w:val="003375EF"/>
    <w:rsid w:val="00367FA4"/>
    <w:rsid w:val="00392D8B"/>
    <w:rsid w:val="003E4A42"/>
    <w:rsid w:val="0040473A"/>
    <w:rsid w:val="004322B7"/>
    <w:rsid w:val="00462960"/>
    <w:rsid w:val="004F0CFE"/>
    <w:rsid w:val="004F53EC"/>
    <w:rsid w:val="00501282"/>
    <w:rsid w:val="00523AC1"/>
    <w:rsid w:val="005A3807"/>
    <w:rsid w:val="005B4E6D"/>
    <w:rsid w:val="00611897"/>
    <w:rsid w:val="006221F4"/>
    <w:rsid w:val="006305B2"/>
    <w:rsid w:val="006355A7"/>
    <w:rsid w:val="0066496C"/>
    <w:rsid w:val="006656C4"/>
    <w:rsid w:val="00670E91"/>
    <w:rsid w:val="006C27CD"/>
    <w:rsid w:val="0071459E"/>
    <w:rsid w:val="007253E1"/>
    <w:rsid w:val="00727404"/>
    <w:rsid w:val="0075534B"/>
    <w:rsid w:val="007A1ECB"/>
    <w:rsid w:val="007B4D41"/>
    <w:rsid w:val="007D0E7F"/>
    <w:rsid w:val="007E178E"/>
    <w:rsid w:val="008454FB"/>
    <w:rsid w:val="00854ECB"/>
    <w:rsid w:val="00867E1F"/>
    <w:rsid w:val="008920FC"/>
    <w:rsid w:val="008A194C"/>
    <w:rsid w:val="008D6753"/>
    <w:rsid w:val="008E59B2"/>
    <w:rsid w:val="008F0743"/>
    <w:rsid w:val="00956BEC"/>
    <w:rsid w:val="009860C2"/>
    <w:rsid w:val="0099200E"/>
    <w:rsid w:val="009D68EF"/>
    <w:rsid w:val="009E4CA2"/>
    <w:rsid w:val="009E72A2"/>
    <w:rsid w:val="00A56AE3"/>
    <w:rsid w:val="00A57F24"/>
    <w:rsid w:val="00A6538C"/>
    <w:rsid w:val="00AC0C7C"/>
    <w:rsid w:val="00B748DF"/>
    <w:rsid w:val="00B86E82"/>
    <w:rsid w:val="00B91445"/>
    <w:rsid w:val="00BD5416"/>
    <w:rsid w:val="00C106C3"/>
    <w:rsid w:val="00C158A8"/>
    <w:rsid w:val="00C232BC"/>
    <w:rsid w:val="00C4025E"/>
    <w:rsid w:val="00C530D6"/>
    <w:rsid w:val="00C6585C"/>
    <w:rsid w:val="00C86008"/>
    <w:rsid w:val="00C9493F"/>
    <w:rsid w:val="00DF35BB"/>
    <w:rsid w:val="00E21449"/>
    <w:rsid w:val="00E75022"/>
    <w:rsid w:val="00ED6318"/>
    <w:rsid w:val="00F24CF5"/>
    <w:rsid w:val="00F259F4"/>
    <w:rsid w:val="00F40950"/>
    <w:rsid w:val="00F429BD"/>
    <w:rsid w:val="00F44711"/>
    <w:rsid w:val="00F45601"/>
    <w:rsid w:val="00F63E2A"/>
    <w:rsid w:val="00F750D3"/>
    <w:rsid w:val="00F923DA"/>
    <w:rsid w:val="00F93843"/>
    <w:rsid w:val="00FB5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7225"/>
  <w15:docId w15:val="{049468F0-5A48-4081-9407-D461CEC6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32B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232BC"/>
    <w:pPr>
      <w:keepNext/>
      <w:tabs>
        <w:tab w:val="num" w:pos="0"/>
      </w:tabs>
      <w:outlineLvl w:val="0"/>
    </w:pPr>
    <w:rPr>
      <w:rFonts w:ascii="Tahoma" w:hAnsi="Tahoma" w:cs="Tahom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2BC"/>
    <w:rPr>
      <w:rFonts w:ascii="Tahoma" w:eastAsia="Times New Roman" w:hAnsi="Tahoma" w:cs="Tahoma"/>
      <w:sz w:val="24"/>
      <w:szCs w:val="24"/>
      <w:u w:val="single"/>
      <w:lang w:eastAsia="ar-SA"/>
    </w:rPr>
  </w:style>
  <w:style w:type="paragraph" w:styleId="Header">
    <w:name w:val="header"/>
    <w:basedOn w:val="Normal"/>
    <w:link w:val="HeaderChar"/>
    <w:rsid w:val="00C232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2B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C232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32B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C232BC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</w:pPr>
    <w:rPr>
      <w:rFonts w:ascii="Tahoma" w:hAnsi="Tahoma" w:cs="Tahoma"/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C232BC"/>
    <w:rPr>
      <w:rFonts w:ascii="Tahoma" w:eastAsia="Times New Roman" w:hAnsi="Tahoma" w:cs="Tahoma"/>
      <w:b/>
      <w:bCs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C232B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32B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E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ustomXml" Target="ink/ink1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4560" units="cm"/>
          <inkml:channel name="Y" type="integer" min="-58" max="1382" units="cm"/>
          <inkml:channel name="T" type="integer" max="2.14748E9" units="dev"/>
        </inkml:traceFormat>
        <inkml:channelProperties>
          <inkml:channelProperty channel="X" name="resolution" value="85.87571" units="1/cm"/>
          <inkml:channelProperty channel="Y" name="resolution" value="48.16053" units="1/cm"/>
          <inkml:channelProperty channel="T" name="resolution" value="1" units="1/dev"/>
        </inkml:channelProperties>
      </inkml:inkSource>
      <inkml:timestamp xml:id="ts0" timeString="2015-09-14T18:03:03.89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1603</Words>
  <Characters>9141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IS&amp;T</Company>
  <LinksUpToDate>false</LinksUpToDate>
  <CharactersWithSpaces>10723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pcavanaugh</dc:creator>
  <cp:lastModifiedBy>harish kommineni</cp:lastModifiedBy>
  <cp:revision>2</cp:revision>
  <dcterms:created xsi:type="dcterms:W3CDTF">2017-04-10T04:06:00Z</dcterms:created>
  <dcterms:modified xsi:type="dcterms:W3CDTF">2017-04-10T04:06:00Z</dcterms:modified>
</cp:coreProperties>
</file>